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56"/>
          <w:szCs w:val="56"/>
        </w:rPr>
        <w:jc w:val="center"/>
        <w:spacing w:lineRule="exact" w:line="620"/>
        <w:ind w:left="1175" w:right="460"/>
      </w:pPr>
      <w:r>
        <w:rPr>
          <w:rFonts w:cs="Calibri" w:hAnsi="Calibri" w:eastAsia="Calibri" w:ascii="Calibri"/>
          <w:color w:val="EC7C30"/>
          <w:spacing w:val="0"/>
          <w:w w:val="100"/>
          <w:position w:val="2"/>
          <w:sz w:val="56"/>
          <w:szCs w:val="56"/>
        </w:rPr>
        <w:t>Gangadh</w:t>
      </w:r>
      <w:r>
        <w:rPr>
          <w:rFonts w:cs="Calibri" w:hAnsi="Calibri" w:eastAsia="Calibri" w:ascii="Calibri"/>
          <w:color w:val="EC7C30"/>
          <w:spacing w:val="2"/>
          <w:w w:val="100"/>
          <w:position w:val="2"/>
          <w:sz w:val="56"/>
          <w:szCs w:val="56"/>
        </w:rPr>
        <w:t>a</w:t>
      </w:r>
      <w:r>
        <w:rPr>
          <w:rFonts w:cs="Calibri" w:hAnsi="Calibri" w:eastAsia="Calibri" w:ascii="Calibri"/>
          <w:color w:val="EC7C30"/>
          <w:spacing w:val="0"/>
          <w:w w:val="100"/>
          <w:position w:val="2"/>
          <w:sz w:val="56"/>
          <w:szCs w:val="56"/>
        </w:rPr>
        <w:t>ra</w:t>
      </w:r>
      <w:r>
        <w:rPr>
          <w:rFonts w:cs="Calibri" w:hAnsi="Calibri" w:eastAsia="Calibri" w:ascii="Calibri"/>
          <w:color w:val="EC7C30"/>
          <w:spacing w:val="-28"/>
          <w:w w:val="100"/>
          <w:position w:val="2"/>
          <w:sz w:val="56"/>
          <w:szCs w:val="56"/>
        </w:rPr>
        <w:t> </w:t>
      </w:r>
      <w:r>
        <w:rPr>
          <w:rFonts w:cs="Calibri" w:hAnsi="Calibri" w:eastAsia="Calibri" w:ascii="Calibri"/>
          <w:color w:val="EC7C30"/>
          <w:spacing w:val="0"/>
          <w:w w:val="100"/>
          <w:position w:val="2"/>
          <w:sz w:val="56"/>
          <w:szCs w:val="56"/>
        </w:rPr>
        <w:t>L</w:t>
      </w:r>
      <w:r>
        <w:rPr>
          <w:rFonts w:cs="Calibri" w:hAnsi="Calibri" w:eastAsia="Calibri" w:ascii="Calibri"/>
          <w:color w:val="EC7C30"/>
          <w:spacing w:val="1"/>
          <w:w w:val="100"/>
          <w:position w:val="2"/>
          <w:sz w:val="56"/>
          <w:szCs w:val="56"/>
        </w:rPr>
        <w:t>a</w:t>
      </w:r>
      <w:r>
        <w:rPr>
          <w:rFonts w:cs="Calibri" w:hAnsi="Calibri" w:eastAsia="Calibri" w:ascii="Calibri"/>
          <w:color w:val="EC7C30"/>
          <w:spacing w:val="0"/>
          <w:w w:val="100"/>
          <w:position w:val="2"/>
          <w:sz w:val="56"/>
          <w:szCs w:val="56"/>
        </w:rPr>
        <w:t>kshmi</w:t>
      </w:r>
      <w:r>
        <w:rPr>
          <w:rFonts w:cs="Calibri" w:hAnsi="Calibri" w:eastAsia="Calibri" w:ascii="Calibri"/>
          <w:color w:val="EC7C30"/>
          <w:spacing w:val="-18"/>
          <w:w w:val="100"/>
          <w:position w:val="2"/>
          <w:sz w:val="56"/>
          <w:szCs w:val="56"/>
        </w:rPr>
        <w:t> </w:t>
      </w:r>
      <w:r>
        <w:rPr>
          <w:rFonts w:cs="Calibri" w:hAnsi="Calibri" w:eastAsia="Calibri" w:ascii="Calibri"/>
          <w:color w:val="EC7C30"/>
          <w:spacing w:val="0"/>
          <w:w w:val="99"/>
          <w:position w:val="2"/>
          <w:sz w:val="56"/>
          <w:szCs w:val="56"/>
        </w:rPr>
        <w:t>Narayana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56"/>
          <w:szCs w:val="56"/>
        </w:rPr>
      </w:r>
    </w:p>
    <w:p>
      <w:pPr>
        <w:rPr>
          <w:rFonts w:cs="Calibri" w:hAnsi="Calibri" w:eastAsia="Calibri" w:ascii="Calibri"/>
          <w:sz w:val="56"/>
          <w:szCs w:val="56"/>
        </w:rPr>
        <w:jc w:val="center"/>
        <w:spacing w:before="54"/>
        <w:ind w:left="2654" w:right="1933"/>
      </w:pPr>
      <w:r>
        <w:rPr>
          <w:rFonts w:cs="Calibri" w:hAnsi="Calibri" w:eastAsia="Calibri" w:ascii="Calibri"/>
          <w:color w:val="EC7C30"/>
          <w:spacing w:val="0"/>
          <w:w w:val="100"/>
          <w:sz w:val="56"/>
          <w:szCs w:val="56"/>
        </w:rPr>
        <w:t>Deepak</w:t>
      </w:r>
      <w:r>
        <w:rPr>
          <w:rFonts w:cs="Calibri" w:hAnsi="Calibri" w:eastAsia="Calibri" w:ascii="Calibri"/>
          <w:color w:val="EC7C30"/>
          <w:spacing w:val="-17"/>
          <w:w w:val="100"/>
          <w:sz w:val="56"/>
          <w:szCs w:val="56"/>
        </w:rPr>
        <w:t> </w:t>
      </w:r>
      <w:r>
        <w:rPr>
          <w:rFonts w:cs="Calibri" w:hAnsi="Calibri" w:eastAsia="Calibri" w:ascii="Calibri"/>
          <w:color w:val="EC7C30"/>
          <w:spacing w:val="0"/>
          <w:w w:val="99"/>
          <w:sz w:val="56"/>
          <w:szCs w:val="56"/>
        </w:rPr>
        <w:t>K</w:t>
      </w:r>
      <w:r>
        <w:rPr>
          <w:rFonts w:cs="Calibri" w:hAnsi="Calibri" w:eastAsia="Calibri" w:ascii="Calibri"/>
          <w:color w:val="EC7C30"/>
          <w:spacing w:val="2"/>
          <w:w w:val="99"/>
          <w:sz w:val="56"/>
          <w:szCs w:val="56"/>
        </w:rPr>
        <w:t>a</w:t>
      </w:r>
      <w:r>
        <w:rPr>
          <w:rFonts w:cs="Calibri" w:hAnsi="Calibri" w:eastAsia="Calibri" w:ascii="Calibri"/>
          <w:color w:val="EC7C30"/>
          <w:spacing w:val="0"/>
          <w:w w:val="99"/>
          <w:sz w:val="56"/>
          <w:szCs w:val="56"/>
        </w:rPr>
        <w:t>ncha</w:t>
      </w:r>
      <w:r>
        <w:rPr>
          <w:rFonts w:cs="Calibri" w:hAnsi="Calibri" w:eastAsia="Calibri" w:ascii="Calibri"/>
          <w:color w:val="EC7C30"/>
          <w:spacing w:val="2"/>
          <w:w w:val="99"/>
          <w:sz w:val="56"/>
          <w:szCs w:val="56"/>
        </w:rPr>
        <w:t>r</w:t>
      </w:r>
      <w:r>
        <w:rPr>
          <w:rFonts w:cs="Calibri" w:hAnsi="Calibri" w:eastAsia="Calibri" w:ascii="Calibri"/>
          <w:color w:val="EC7C30"/>
          <w:spacing w:val="0"/>
          <w:w w:val="99"/>
          <w:sz w:val="56"/>
          <w:szCs w:val="56"/>
        </w:rPr>
        <w:t>la</w:t>
      </w:r>
      <w:r>
        <w:rPr>
          <w:rFonts w:cs="Calibri" w:hAnsi="Calibri" w:eastAsia="Calibri" w:ascii="Calibri"/>
          <w:color w:val="000000"/>
          <w:spacing w:val="0"/>
          <w:w w:val="100"/>
          <w:sz w:val="56"/>
          <w:szCs w:val="56"/>
        </w:rPr>
      </w:r>
    </w:p>
    <w:p>
      <w:pPr>
        <w:rPr>
          <w:rFonts w:cs="Calibri" w:hAnsi="Calibri" w:eastAsia="Calibri" w:ascii="Calibri"/>
          <w:sz w:val="56"/>
          <w:szCs w:val="56"/>
        </w:rPr>
        <w:jc w:val="center"/>
        <w:spacing w:before="53"/>
        <w:ind w:left="3564" w:right="2845"/>
      </w:pPr>
      <w:r>
        <w:rPr>
          <w:rFonts w:cs="Calibri" w:hAnsi="Calibri" w:eastAsia="Calibri" w:ascii="Calibri"/>
          <w:color w:val="EC7C30"/>
          <w:spacing w:val="0"/>
          <w:w w:val="100"/>
          <w:sz w:val="56"/>
          <w:szCs w:val="56"/>
        </w:rPr>
        <w:t>16201107</w:t>
      </w:r>
      <w:r>
        <w:rPr>
          <w:rFonts w:cs="Calibri" w:hAnsi="Calibri" w:eastAsia="Calibri" w:ascii="Calibri"/>
          <w:color w:val="000000"/>
          <w:spacing w:val="0"/>
          <w:w w:val="100"/>
          <w:sz w:val="56"/>
          <w:szCs w:val="56"/>
        </w:rPr>
      </w:r>
    </w:p>
    <w:p>
      <w:pPr>
        <w:rPr>
          <w:rFonts w:cs="Calibri" w:hAnsi="Calibri" w:eastAsia="Calibri" w:ascii="Calibri"/>
          <w:sz w:val="56"/>
          <w:szCs w:val="56"/>
        </w:rPr>
        <w:jc w:val="center"/>
        <w:spacing w:before="55"/>
        <w:ind w:left="3165" w:right="2447"/>
      </w:pPr>
      <w:r>
        <w:rPr>
          <w:rFonts w:cs="Calibri" w:hAnsi="Calibri" w:eastAsia="Calibri" w:ascii="Calibri"/>
          <w:color w:val="EC7C30"/>
          <w:spacing w:val="0"/>
          <w:w w:val="100"/>
          <w:sz w:val="56"/>
          <w:szCs w:val="56"/>
        </w:rPr>
        <w:t>Ass</w:t>
      </w:r>
      <w:r>
        <w:rPr>
          <w:rFonts w:cs="Calibri" w:hAnsi="Calibri" w:eastAsia="Calibri" w:ascii="Calibri"/>
          <w:color w:val="EC7C30"/>
          <w:spacing w:val="-1"/>
          <w:w w:val="100"/>
          <w:sz w:val="56"/>
          <w:szCs w:val="56"/>
        </w:rPr>
        <w:t>i</w:t>
      </w:r>
      <w:r>
        <w:rPr>
          <w:rFonts w:cs="Calibri" w:hAnsi="Calibri" w:eastAsia="Calibri" w:ascii="Calibri"/>
          <w:color w:val="EC7C30"/>
          <w:spacing w:val="2"/>
          <w:w w:val="100"/>
          <w:sz w:val="56"/>
          <w:szCs w:val="56"/>
        </w:rPr>
        <w:t>g</w:t>
      </w:r>
      <w:r>
        <w:rPr>
          <w:rFonts w:cs="Calibri" w:hAnsi="Calibri" w:eastAsia="Calibri" w:ascii="Calibri"/>
          <w:color w:val="EC7C30"/>
          <w:spacing w:val="0"/>
          <w:w w:val="100"/>
          <w:sz w:val="56"/>
          <w:szCs w:val="56"/>
        </w:rPr>
        <w:t>nment</w:t>
      </w:r>
      <w:r>
        <w:rPr>
          <w:rFonts w:cs="Calibri" w:hAnsi="Calibri" w:eastAsia="Calibri" w:ascii="Calibri"/>
          <w:color w:val="EC7C30"/>
          <w:spacing w:val="-24"/>
          <w:w w:val="100"/>
          <w:sz w:val="56"/>
          <w:szCs w:val="56"/>
        </w:rPr>
        <w:t> </w:t>
      </w:r>
      <w:r>
        <w:rPr>
          <w:rFonts w:cs="Calibri" w:hAnsi="Calibri" w:eastAsia="Calibri" w:ascii="Calibri"/>
          <w:color w:val="EC7C30"/>
          <w:spacing w:val="0"/>
          <w:w w:val="100"/>
          <w:sz w:val="56"/>
          <w:szCs w:val="56"/>
        </w:rPr>
        <w:t>8</w:t>
      </w:r>
      <w:r>
        <w:rPr>
          <w:rFonts w:cs="Calibri" w:hAnsi="Calibri" w:eastAsia="Calibri" w:ascii="Calibri"/>
          <w:color w:val="000000"/>
          <w:spacing w:val="0"/>
          <w:w w:val="100"/>
          <w:sz w:val="56"/>
          <w:szCs w:val="56"/>
        </w:rPr>
      </w:r>
    </w:p>
    <w:p>
      <w:pPr>
        <w:rPr>
          <w:rFonts w:cs="Calibri" w:hAnsi="Calibri" w:eastAsia="Calibri" w:ascii="Calibri"/>
          <w:sz w:val="56"/>
          <w:szCs w:val="56"/>
        </w:rPr>
        <w:jc w:val="center"/>
        <w:spacing w:before="53"/>
        <w:ind w:left="1396" w:right="681"/>
        <w:sectPr>
          <w:pgSz w:w="12240" w:h="15840"/>
          <w:pgMar w:top="1480" w:bottom="280" w:left="1720" w:right="1720"/>
        </w:sectPr>
      </w:pPr>
      <w:r>
        <w:rPr>
          <w:rFonts w:cs="Calibri" w:hAnsi="Calibri" w:eastAsia="Calibri" w:ascii="Calibri"/>
          <w:color w:val="EC7C30"/>
          <w:spacing w:val="0"/>
          <w:w w:val="100"/>
          <w:sz w:val="56"/>
          <w:szCs w:val="56"/>
        </w:rPr>
        <w:t>Softw</w:t>
      </w:r>
      <w:r>
        <w:rPr>
          <w:rFonts w:cs="Calibri" w:hAnsi="Calibri" w:eastAsia="Calibri" w:ascii="Calibri"/>
          <w:color w:val="EC7C30"/>
          <w:spacing w:val="1"/>
          <w:w w:val="100"/>
          <w:sz w:val="56"/>
          <w:szCs w:val="56"/>
        </w:rPr>
        <w:t>a</w:t>
      </w:r>
      <w:r>
        <w:rPr>
          <w:rFonts w:cs="Calibri" w:hAnsi="Calibri" w:eastAsia="Calibri" w:ascii="Calibri"/>
          <w:color w:val="EC7C30"/>
          <w:spacing w:val="0"/>
          <w:w w:val="100"/>
          <w:sz w:val="56"/>
          <w:szCs w:val="56"/>
        </w:rPr>
        <w:t>re</w:t>
      </w:r>
      <w:r>
        <w:rPr>
          <w:rFonts w:cs="Calibri" w:hAnsi="Calibri" w:eastAsia="Calibri" w:ascii="Calibri"/>
          <w:color w:val="EC7C30"/>
          <w:spacing w:val="-21"/>
          <w:w w:val="100"/>
          <w:sz w:val="56"/>
          <w:szCs w:val="56"/>
        </w:rPr>
        <w:t> </w:t>
      </w:r>
      <w:r>
        <w:rPr>
          <w:rFonts w:cs="Calibri" w:hAnsi="Calibri" w:eastAsia="Calibri" w:ascii="Calibri"/>
          <w:color w:val="EC7C30"/>
          <w:spacing w:val="0"/>
          <w:w w:val="100"/>
          <w:sz w:val="56"/>
          <w:szCs w:val="56"/>
        </w:rPr>
        <w:t>Methods</w:t>
      </w:r>
      <w:r>
        <w:rPr>
          <w:rFonts w:cs="Calibri" w:hAnsi="Calibri" w:eastAsia="Calibri" w:ascii="Calibri"/>
          <w:color w:val="EC7C30"/>
          <w:spacing w:val="-18"/>
          <w:w w:val="100"/>
          <w:sz w:val="56"/>
          <w:szCs w:val="56"/>
        </w:rPr>
        <w:t> </w:t>
      </w:r>
      <w:r>
        <w:rPr>
          <w:rFonts w:cs="Calibri" w:hAnsi="Calibri" w:eastAsia="Calibri" w:ascii="Calibri"/>
          <w:color w:val="EC7C30"/>
          <w:spacing w:val="0"/>
          <w:w w:val="100"/>
          <w:sz w:val="56"/>
          <w:szCs w:val="56"/>
        </w:rPr>
        <w:t>And</w:t>
      </w:r>
      <w:r>
        <w:rPr>
          <w:rFonts w:cs="Calibri" w:hAnsi="Calibri" w:eastAsia="Calibri" w:ascii="Calibri"/>
          <w:color w:val="EC7C30"/>
          <w:spacing w:val="-9"/>
          <w:w w:val="100"/>
          <w:sz w:val="56"/>
          <w:szCs w:val="56"/>
        </w:rPr>
        <w:t> </w:t>
      </w:r>
      <w:r>
        <w:rPr>
          <w:rFonts w:cs="Calibri" w:hAnsi="Calibri" w:eastAsia="Calibri" w:ascii="Calibri"/>
          <w:color w:val="EC7C30"/>
          <w:spacing w:val="0"/>
          <w:w w:val="99"/>
          <w:sz w:val="56"/>
          <w:szCs w:val="56"/>
        </w:rPr>
        <w:t>To</w:t>
      </w:r>
      <w:r>
        <w:rPr>
          <w:rFonts w:cs="Calibri" w:hAnsi="Calibri" w:eastAsia="Calibri" w:ascii="Calibri"/>
          <w:color w:val="EC7C30"/>
          <w:spacing w:val="1"/>
          <w:w w:val="99"/>
          <w:sz w:val="56"/>
          <w:szCs w:val="56"/>
        </w:rPr>
        <w:t>o</w:t>
      </w:r>
      <w:r>
        <w:rPr>
          <w:rFonts w:cs="Calibri" w:hAnsi="Calibri" w:eastAsia="Calibri" w:ascii="Calibri"/>
          <w:color w:val="EC7C30"/>
          <w:spacing w:val="0"/>
          <w:w w:val="99"/>
          <w:sz w:val="56"/>
          <w:szCs w:val="56"/>
        </w:rPr>
        <w:t>ls</w:t>
      </w:r>
      <w:r>
        <w:rPr>
          <w:rFonts w:cs="Calibri" w:hAnsi="Calibri" w:eastAsia="Calibri" w:ascii="Calibri"/>
          <w:color w:val="000000"/>
          <w:spacing w:val="0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398.16pt;height:260.52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460"/>
      </w:pP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color w:val="EC7C30"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cre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EC7C3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color w:val="EC7C30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color w:val="EC7C3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color w:val="EC7C30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ws</w:t>
      </w:r>
      <w:r>
        <w:rPr>
          <w:rFonts w:cs="Calibri" w:hAnsi="Calibri" w:eastAsia="Calibri" w:ascii="Calibri"/>
          <w:color w:val="EC7C3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color w:val="EC7C3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EC7C3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EC7C3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color w:val="EC7C3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EC7C3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EC7C3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EC7C3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EC7C3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EC7C3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EC7C3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EC7C3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EC7C3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EC7C3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EC7C3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EC7C3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EC7C3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header="1750" w:footer="0" w:top="1940" w:bottom="280" w:left="1340" w:right="1720"/>
          <w:headerReference w:type="default" r:id="rId4"/>
          <w:pgSz w:w="12240" w:h="15840"/>
        </w:sectPr>
      </w:pPr>
      <w:r>
        <w:pict>
          <v:shape type="#_x0000_t75" style="width:391.44pt;height:275.76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2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san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  <w:tr>
        <w:trPr>
          <w:trHeight w:val="310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9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</w:tr>
      <w:tr>
        <w:trPr>
          <w:trHeight w:val="310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542" w:type="dxa"/>
            <w:gridSpan w:val="4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3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red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Screens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header="1750" w:footer="0" w:top="1940" w:bottom="280" w:left="1340" w:right="1340"/>
          <w:headerReference w:type="default" r:id="rId7"/>
          <w:pgSz w:w="12240" w:h="15840"/>
        </w:sectPr>
      </w:pPr>
      <w:r>
        <w:pict>
          <v:shape type="#_x0000_t75" style="width:468pt;height:253.44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9"/>
          <w:szCs w:val="9"/>
        </w:rPr>
        <w:jc w:val="left"/>
        <w:spacing w:before="4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san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  <w:tr>
        <w:trPr>
          <w:trHeight w:val="310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9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</w:tr>
      <w:tr>
        <w:trPr>
          <w:trHeight w:val="312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542" w:type="dxa"/>
            <w:gridSpan w:val="4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5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ccur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Screens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header="0" w:footer="0" w:top="1340" w:bottom="280" w:left="1340" w:right="1340"/>
          <w:headerReference w:type="default" r:id="rId9"/>
          <w:pgSz w:w="12240" w:h="15840"/>
        </w:sectPr>
      </w:pPr>
      <w:r>
        <w:pict>
          <v:shape type="#_x0000_t75" style="width:468pt;height:249.72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9"/>
          <w:szCs w:val="9"/>
        </w:rPr>
        <w:jc w:val="left"/>
        <w:spacing w:before="4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san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  <w:tr>
        <w:trPr>
          <w:trHeight w:val="310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9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</w:tr>
      <w:tr>
        <w:trPr>
          <w:trHeight w:val="1354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542" w:type="dxa"/>
            <w:gridSpan w:val="4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/>
              <w:ind w:left="102" w:right="13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ccur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eady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sele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‘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’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it).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‘r’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run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ry.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Screens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header="0" w:footer="0" w:top="1340" w:bottom="280" w:left="1340" w:right="1340"/>
          <w:headerReference w:type="default" r:id="rId11"/>
          <w:pgSz w:w="12240" w:h="15840"/>
        </w:sectPr>
      </w:pPr>
      <w:r>
        <w:pict>
          <v:shape type="#_x0000_t75" style="width:468pt;height:250.32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2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san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  <w:tr>
        <w:trPr>
          <w:trHeight w:val="310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9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</w:tr>
      <w:tr>
        <w:trPr>
          <w:trHeight w:val="310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542" w:type="dxa"/>
            <w:gridSpan w:val="4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3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cts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Screens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header="0" w:footer="0" w:top="1480" w:bottom="280" w:left="1340" w:right="1340"/>
          <w:headerReference w:type="default" r:id="rId13"/>
          <w:pgSz w:w="12240" w:h="15840"/>
        </w:sectPr>
      </w:pPr>
      <w:r>
        <w:pict>
          <v:shape type="#_x0000_t75" style="width:468pt;height:250.56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san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  <w:tr>
        <w:trPr>
          <w:trHeight w:val="310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9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7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</w:tr>
      <w:tr>
        <w:trPr>
          <w:trHeight w:val="312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542" w:type="dxa"/>
            <w:gridSpan w:val="4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3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red.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Screens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header="0" w:footer="0" w:top="1480" w:bottom="280" w:left="1340" w:right="1340"/>
          <w:headerReference w:type="default" r:id="rId15"/>
          <w:pgSz w:w="12240" w:h="15840"/>
        </w:sectPr>
      </w:pPr>
      <w:r>
        <w:pict>
          <v:shape type="#_x0000_t75" style="width:468pt;height:254.04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san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  <w:tr>
        <w:trPr>
          <w:trHeight w:val="312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9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</w:tr>
      <w:tr>
        <w:trPr>
          <w:trHeight w:val="310" w:hRule="exact"/>
        </w:trPr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7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542" w:type="dxa"/>
            <w:gridSpan w:val="4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3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red.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Screens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468pt;height:249.24pt">
            <v:imagedata o:title="" r:id="rId1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Mar w:header="0" w:footer="0" w:top="1480" w:bottom="280" w:left="1340" w:right="1340"/>
      <w:headerReference w:type="default" r:id="rId17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9.024pt;margin-top:86.5pt;width:259.009pt;height:13.04pt;mso-position-horizontal-relative:page;mso-position-vertical-relative:page;z-index:-41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)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  </w:t>
                </w:r>
                <w:r>
                  <w:rPr>
                    <w:rFonts w:cs="Calibri" w:hAnsi="Calibri" w:eastAsia="Calibri" w:ascii="Calibri"/>
                    <w:color w:val="EC7C30"/>
                    <w:spacing w:val="3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scre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EC7C30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EC7C30"/>
                    <w:spacing w:val="-3"/>
                    <w:w w:val="100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color w:val="EC7C3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that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EC7C30"/>
                    <w:spacing w:val="-3"/>
                    <w:w w:val="100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ws</w:t>
                </w:r>
                <w:r>
                  <w:rPr>
                    <w:rFonts w:cs="Calibri" w:hAnsi="Calibri" w:eastAsia="Calibri" w:ascii="Calibri"/>
                    <w:color w:val="EC7C30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color w:val="EC7C30"/>
                    <w:spacing w:val="-1"/>
                    <w:w w:val="100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EC7C30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EC7C30"/>
                    <w:spacing w:val="-3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the</w:t>
                </w:r>
                <w:r>
                  <w:rPr>
                    <w:rFonts w:cs="Calibri" w:hAnsi="Calibri" w:eastAsia="Calibri" w:ascii="Calibri"/>
                    <w:color w:val="EC7C30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“Tetri</w:t>
                </w:r>
                <w:r>
                  <w:rPr>
                    <w:rFonts w:cs="Calibri" w:hAnsi="Calibri" w:eastAsia="Calibri" w:ascii="Calibri"/>
                    <w:color w:val="EC7C30"/>
                    <w:spacing w:val="-3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”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-2"/>
                    <w:w w:val="100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cs="Calibri" w:hAnsi="Calibri" w:eastAsia="Calibri" w:ascii="Calibri"/>
                    <w:color w:val="EC7C30"/>
                    <w:spacing w:val="-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er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9.024pt;margin-top:95.5pt;width:171.233pt;height:13.04pt;mso-position-horizontal-relative:page;mso-position-vertical-relative:page;z-index:-41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)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  </w:t>
                </w:r>
                <w:r>
                  <w:rPr>
                    <w:rFonts w:cs="Calibri" w:hAnsi="Calibri" w:eastAsia="Calibri" w:ascii="Calibri"/>
                    <w:color w:val="EC7C30"/>
                    <w:spacing w:val="3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tris.j</w:t>
                </w:r>
                <w:r>
                  <w:rPr>
                    <w:rFonts w:cs="Calibri" w:hAnsi="Calibri" w:eastAsia="Calibri" w:ascii="Calibri"/>
                    <w:color w:val="EC7C30"/>
                    <w:spacing w:val="-3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-2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tat</w:t>
                </w:r>
                <w:r>
                  <w:rPr>
                    <w:rFonts w:cs="Calibri" w:hAnsi="Calibri" w:eastAsia="Calibri" w:ascii="Calibri"/>
                    <w:color w:val="EC7C30"/>
                    <w:spacing w:val="-1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EC7C30"/>
                    <w:spacing w:val="-2"/>
                    <w:w w:val="100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EC7C30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ea</w:t>
                </w:r>
                <w:r>
                  <w:rPr>
                    <w:rFonts w:cs="Calibri" w:hAnsi="Calibri" w:eastAsia="Calibri" w:ascii="Calibri"/>
                    <w:color w:val="EC7C30"/>
                    <w:spacing w:val="-2"/>
                    <w:w w:val="100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color w:val="EC7C3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EC7C30"/>
                    <w:spacing w:val="1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EC7C30"/>
                    <w:spacing w:val="-3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EC7C30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header" Target="header2.xml"/><Relationship Id="rId8" Type="http://schemas.openxmlformats.org/officeDocument/2006/relationships/image" Target="media/image3.jpg"/><Relationship Id="rId9" Type="http://schemas.openxmlformats.org/officeDocument/2006/relationships/header" Target="header3.xml"/><Relationship Id="rId10" Type="http://schemas.openxmlformats.org/officeDocument/2006/relationships/image" Target="media/image4.jpg"/><Relationship Id="rId11" Type="http://schemas.openxmlformats.org/officeDocument/2006/relationships/header" Target="header4.xml"/><Relationship Id="rId12" Type="http://schemas.openxmlformats.org/officeDocument/2006/relationships/image" Target="media/image5.jpg"/><Relationship Id="rId13" Type="http://schemas.openxmlformats.org/officeDocument/2006/relationships/header" Target="header5.xml"/><Relationship Id="rId14" Type="http://schemas.openxmlformats.org/officeDocument/2006/relationships/image" Target="media/image6.jpg"/><Relationship Id="rId15" Type="http://schemas.openxmlformats.org/officeDocument/2006/relationships/header" Target="header6.xml"/><Relationship Id="rId16" Type="http://schemas.openxmlformats.org/officeDocument/2006/relationships/image" Target="media/image7.jpg"/><Relationship Id="rId17" Type="http://schemas.openxmlformats.org/officeDocument/2006/relationships/header" Target="header7.xml"/><Relationship Id="rId18" Type="http://schemas.openxmlformats.org/officeDocument/2006/relationships/image" Target="media/image8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