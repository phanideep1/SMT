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8" w:line="220" w:lineRule="exact"/>
        <w:rPr>
          <w:sz w:val="22"/>
          <w:szCs w:val="22"/>
        </w:rPr>
      </w:pPr>
    </w:p>
    <w:p w:rsidR="007A2CD3" w:rsidRDefault="00506258">
      <w:pPr>
        <w:spacing w:line="460" w:lineRule="exact"/>
        <w:ind w:left="3050" w:right="3022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position w:val="1"/>
          <w:sz w:val="40"/>
          <w:szCs w:val="40"/>
        </w:rPr>
        <w:t>PHANIDEEP S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0" w:line="240" w:lineRule="exact"/>
        <w:rPr>
          <w:sz w:val="24"/>
          <w:szCs w:val="24"/>
        </w:rPr>
      </w:pPr>
    </w:p>
    <w:p w:rsidR="007A2CD3" w:rsidRDefault="00506258">
      <w:pPr>
        <w:spacing w:line="337" w:lineRule="auto"/>
        <w:ind w:left="3321" w:right="1341" w:hanging="15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pacing w:val="-2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O</w:t>
      </w:r>
      <w:r>
        <w:rPr>
          <w:rFonts w:ascii="Calibri" w:eastAsia="Calibri" w:hAnsi="Calibri" w:cs="Calibri"/>
          <w:spacing w:val="1"/>
          <w:sz w:val="40"/>
          <w:szCs w:val="40"/>
        </w:rPr>
        <w:t>F</w:t>
      </w:r>
      <w:r>
        <w:rPr>
          <w:rFonts w:ascii="Calibri" w:eastAsia="Calibri" w:hAnsi="Calibri" w:cs="Calibri"/>
          <w:spacing w:val="-3"/>
          <w:sz w:val="40"/>
          <w:szCs w:val="40"/>
        </w:rPr>
        <w:t>T</w:t>
      </w:r>
      <w:r>
        <w:rPr>
          <w:rFonts w:ascii="Calibri" w:eastAsia="Calibri" w:hAnsi="Calibri" w:cs="Calibri"/>
          <w:sz w:val="40"/>
          <w:szCs w:val="40"/>
        </w:rPr>
        <w:t xml:space="preserve">WARE </w:t>
      </w:r>
      <w:r>
        <w:rPr>
          <w:rFonts w:ascii="Calibri" w:eastAsia="Calibri" w:hAnsi="Calibri" w:cs="Calibri"/>
          <w:spacing w:val="-2"/>
          <w:sz w:val="40"/>
          <w:szCs w:val="40"/>
        </w:rPr>
        <w:t>M</w:t>
      </w:r>
      <w:r>
        <w:rPr>
          <w:rFonts w:ascii="Calibri" w:eastAsia="Calibri" w:hAnsi="Calibri" w:cs="Calibri"/>
          <w:sz w:val="40"/>
          <w:szCs w:val="40"/>
        </w:rPr>
        <w:t>E</w:t>
      </w:r>
      <w:r>
        <w:rPr>
          <w:rFonts w:ascii="Calibri" w:eastAsia="Calibri" w:hAnsi="Calibri" w:cs="Calibri"/>
          <w:spacing w:val="-2"/>
          <w:sz w:val="40"/>
          <w:szCs w:val="40"/>
        </w:rPr>
        <w:t>T</w:t>
      </w:r>
      <w:r>
        <w:rPr>
          <w:rFonts w:ascii="Calibri" w:eastAsia="Calibri" w:hAnsi="Calibri" w:cs="Calibri"/>
          <w:sz w:val="40"/>
          <w:szCs w:val="40"/>
        </w:rPr>
        <w:t>HO</w:t>
      </w:r>
      <w:r>
        <w:rPr>
          <w:rFonts w:ascii="Calibri" w:eastAsia="Calibri" w:hAnsi="Calibri" w:cs="Calibri"/>
          <w:spacing w:val="1"/>
          <w:sz w:val="40"/>
          <w:szCs w:val="40"/>
        </w:rPr>
        <w:t>D</w:t>
      </w:r>
      <w:r>
        <w:rPr>
          <w:rFonts w:ascii="Calibri" w:eastAsia="Calibri" w:hAnsi="Calibri" w:cs="Calibri"/>
          <w:sz w:val="40"/>
          <w:szCs w:val="40"/>
        </w:rPr>
        <w:t>S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 xml:space="preserve">AND </w:t>
      </w:r>
      <w:r>
        <w:rPr>
          <w:rFonts w:ascii="Calibri" w:eastAsia="Calibri" w:hAnsi="Calibri" w:cs="Calibri"/>
          <w:spacing w:val="-3"/>
          <w:sz w:val="40"/>
          <w:szCs w:val="40"/>
        </w:rPr>
        <w:t>T</w:t>
      </w:r>
      <w:r>
        <w:rPr>
          <w:rFonts w:ascii="Calibri" w:eastAsia="Calibri" w:hAnsi="Calibri" w:cs="Calibri"/>
          <w:sz w:val="40"/>
          <w:szCs w:val="40"/>
        </w:rPr>
        <w:t>O</w:t>
      </w:r>
      <w:r>
        <w:rPr>
          <w:rFonts w:ascii="Calibri" w:eastAsia="Calibri" w:hAnsi="Calibri" w:cs="Calibri"/>
          <w:spacing w:val="2"/>
          <w:sz w:val="40"/>
          <w:szCs w:val="40"/>
        </w:rPr>
        <w:t>O</w:t>
      </w:r>
      <w:r>
        <w:rPr>
          <w:rFonts w:ascii="Calibri" w:eastAsia="Calibri" w:hAnsi="Calibri" w:cs="Calibri"/>
          <w:spacing w:val="-3"/>
          <w:sz w:val="40"/>
          <w:szCs w:val="40"/>
        </w:rPr>
        <w:t>L</w:t>
      </w:r>
      <w:r>
        <w:rPr>
          <w:rFonts w:ascii="Calibri" w:eastAsia="Calibri" w:hAnsi="Calibri" w:cs="Calibri"/>
          <w:sz w:val="40"/>
          <w:szCs w:val="40"/>
        </w:rPr>
        <w:t>S A</w:t>
      </w:r>
      <w:r>
        <w:rPr>
          <w:rFonts w:ascii="Calibri" w:eastAsia="Calibri" w:hAnsi="Calibri" w:cs="Calibri"/>
          <w:spacing w:val="1"/>
          <w:sz w:val="40"/>
          <w:szCs w:val="40"/>
        </w:rPr>
        <w:t>S</w:t>
      </w:r>
      <w:r>
        <w:rPr>
          <w:rFonts w:ascii="Calibri" w:eastAsia="Calibri" w:hAnsi="Calibri" w:cs="Calibri"/>
          <w:sz w:val="40"/>
          <w:szCs w:val="40"/>
        </w:rPr>
        <w:t>SI</w:t>
      </w:r>
      <w:r>
        <w:rPr>
          <w:rFonts w:ascii="Calibri" w:eastAsia="Calibri" w:hAnsi="Calibri" w:cs="Calibri"/>
          <w:spacing w:val="-3"/>
          <w:sz w:val="40"/>
          <w:szCs w:val="40"/>
        </w:rPr>
        <w:t>G</w:t>
      </w:r>
      <w:r>
        <w:rPr>
          <w:rFonts w:ascii="Calibri" w:eastAsia="Calibri" w:hAnsi="Calibri" w:cs="Calibri"/>
          <w:sz w:val="40"/>
          <w:szCs w:val="40"/>
        </w:rPr>
        <w:t>N</w:t>
      </w:r>
      <w:r>
        <w:rPr>
          <w:rFonts w:ascii="Calibri" w:eastAsia="Calibri" w:hAnsi="Calibri" w:cs="Calibri"/>
          <w:spacing w:val="-1"/>
          <w:sz w:val="40"/>
          <w:szCs w:val="40"/>
        </w:rPr>
        <w:t>M</w:t>
      </w:r>
      <w:r>
        <w:rPr>
          <w:rFonts w:ascii="Calibri" w:eastAsia="Calibri" w:hAnsi="Calibri" w:cs="Calibri"/>
          <w:spacing w:val="1"/>
          <w:sz w:val="40"/>
          <w:szCs w:val="40"/>
        </w:rPr>
        <w:t>E</w:t>
      </w:r>
      <w:r>
        <w:rPr>
          <w:rFonts w:ascii="Calibri" w:eastAsia="Calibri" w:hAnsi="Calibri" w:cs="Calibri"/>
          <w:sz w:val="40"/>
          <w:szCs w:val="40"/>
        </w:rPr>
        <w:t>NT #9</w:t>
      </w:r>
    </w:p>
    <w:p w:rsidR="007A2CD3" w:rsidRDefault="00506258">
      <w:pPr>
        <w:ind w:left="3996" w:right="4155"/>
        <w:jc w:val="center"/>
        <w:rPr>
          <w:rFonts w:ascii="Calibri" w:eastAsia="Calibri" w:hAnsi="Calibri" w:cs="Calibri"/>
          <w:sz w:val="40"/>
          <w:szCs w:val="40"/>
        </w:rPr>
        <w:sectPr w:rsidR="007A2CD3"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40"/>
          <w:szCs w:val="40"/>
        </w:rPr>
        <w:t>GIT</w:t>
      </w:r>
    </w:p>
    <w:p w:rsidR="007A2CD3" w:rsidRDefault="00506258">
      <w:pPr>
        <w:spacing w:before="57" w:line="260" w:lineRule="exact"/>
        <w:ind w:left="4115" w:right="42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lastRenderedPageBreak/>
        <w:t>W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</w:p>
    <w:p w:rsidR="007A2CD3" w:rsidRDefault="007A2CD3">
      <w:pPr>
        <w:spacing w:before="4" w:line="140" w:lineRule="exact"/>
        <w:rPr>
          <w:sz w:val="15"/>
          <w:szCs w:val="15"/>
        </w:rPr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  <w:sectPr w:rsidR="007A2CD3">
          <w:pgSz w:w="12240" w:h="15840"/>
          <w:pgMar w:top="1380" w:right="1520" w:bottom="280" w:left="520" w:header="720" w:footer="720" w:gutter="0"/>
          <w:cols w:space="720"/>
        </w:sectPr>
      </w:pPr>
    </w:p>
    <w:p w:rsidR="00506258" w:rsidRDefault="00506258">
      <w:pPr>
        <w:spacing w:before="21" w:line="259" w:lineRule="auto"/>
        <w:ind w:left="140" w:right="-40" w:hanging="31"/>
        <w:rPr>
          <w:rFonts w:ascii="Calibri" w:eastAsia="Calibri" w:hAnsi="Calibri" w:cs="Calibri"/>
          <w:color w:val="FFFFFF"/>
          <w:sz w:val="22"/>
          <w:szCs w:val="22"/>
        </w:rPr>
      </w:pPr>
    </w:p>
    <w:p w:rsidR="007A2CD3" w:rsidRDefault="00506258">
      <w:pPr>
        <w:spacing w:before="21" w:line="259" w:lineRule="auto"/>
        <w:ind w:left="140" w:right="-40" w:hanging="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color w:val="FFFFFF"/>
          <w:sz w:val="22"/>
          <w:szCs w:val="22"/>
        </w:rPr>
        <w:t>I (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d li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rfa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z w:val="22"/>
          <w:szCs w:val="22"/>
        </w:rPr>
        <w:t>e)</w:t>
      </w:r>
    </w:p>
    <w:p w:rsidR="00506258" w:rsidRDefault="00506258">
      <w:pPr>
        <w:spacing w:before="70" w:line="240" w:lineRule="exact"/>
        <w:ind w:left="3030" w:right="-40" w:hanging="3030"/>
      </w:pPr>
      <w:r>
        <w:br w:type="column"/>
      </w:r>
    </w:p>
    <w:p w:rsidR="007A2CD3" w:rsidRDefault="00506258">
      <w:pPr>
        <w:spacing w:before="70" w:line="240" w:lineRule="exact"/>
        <w:ind w:left="3030" w:right="-40" w:hanging="30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Bra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ch                                                   </w:t>
      </w:r>
      <w:r>
        <w:rPr>
          <w:rFonts w:ascii="Calibri" w:eastAsia="Calibri" w:hAnsi="Calibri" w:cs="Calibri"/>
          <w:color w:val="FFFFFF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position w:val="4"/>
          <w:sz w:val="22"/>
          <w:szCs w:val="22"/>
        </w:rPr>
        <w:t>Lo</w:t>
      </w:r>
      <w:r>
        <w:rPr>
          <w:rFonts w:ascii="Calibri" w:eastAsia="Calibri" w:hAnsi="Calibri" w:cs="Calibri"/>
          <w:color w:val="FFFFFF"/>
          <w:position w:val="4"/>
          <w:sz w:val="22"/>
          <w:szCs w:val="22"/>
        </w:rPr>
        <w:t xml:space="preserve">cal </w:t>
      </w:r>
      <w:r>
        <w:rPr>
          <w:rFonts w:ascii="Calibri" w:eastAsia="Calibri" w:hAnsi="Calibri" w:cs="Calibri"/>
          <w:color w:val="FFFFFF"/>
          <w:sz w:val="22"/>
          <w:szCs w:val="22"/>
        </w:rPr>
        <w:t>reposi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</w:p>
    <w:p w:rsidR="00506258" w:rsidRDefault="00506258">
      <w:pPr>
        <w:spacing w:before="16" w:line="259" w:lineRule="auto"/>
        <w:ind w:right="136" w:firstLine="106"/>
      </w:pPr>
      <w:r>
        <w:br w:type="column"/>
      </w:r>
    </w:p>
    <w:p w:rsidR="007A2CD3" w:rsidRDefault="00506258">
      <w:pPr>
        <w:spacing w:before="16" w:line="259" w:lineRule="auto"/>
        <w:ind w:right="136" w:firstLine="106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520" w:bottom="280" w:left="520" w:header="720" w:footer="720" w:gutter="0"/>
          <w:cols w:num="3" w:space="720" w:equalWidth="0">
            <w:col w:w="1415" w:space="1778"/>
            <w:col w:w="3951" w:space="1960"/>
            <w:col w:w="1096"/>
          </w:cols>
        </w:sectPr>
      </w:pPr>
      <w:r>
        <w:rPr>
          <w:rFonts w:ascii="Calibri" w:eastAsia="Calibri" w:hAnsi="Calibri" w:cs="Calibri"/>
          <w:color w:val="FFFFFF"/>
          <w:sz w:val="22"/>
          <w:szCs w:val="22"/>
        </w:rPr>
        <w:t>Re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z w:val="22"/>
          <w:szCs w:val="22"/>
        </w:rPr>
        <w:t>e reposi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</w:p>
    <w:p w:rsidR="007A2CD3" w:rsidRDefault="00F82FB5">
      <w:pPr>
        <w:spacing w:line="200" w:lineRule="exact"/>
      </w:pPr>
      <w:r>
        <w:lastRenderedPageBreak/>
        <w:pict>
          <v:group id="_x0000_s1109" style="position:absolute;margin-left:13.1pt;margin-top:117.2pt;width:527.4pt;height:396.05pt;z-index:-251660288;mso-position-horizontal-relative:page;mso-position-vertical-relative:page" coordorigin="262,2344" coordsize="10548,7921">
            <v:shape id="_x0000_s1144" style="position:absolute;left:3240;top:2354;width:1574;height:766" coordorigin="3240,2354" coordsize="1574,766" path="m3240,2482r,511l3258,3057r45,46l3368,3120r1319,l4751,3102r46,-45l4814,2992r,-511l4797,2417r-46,-45l4687,2354r-1320,l3303,2372r-46,46l3240,2482xe" fillcolor="#5b9bd4" stroked="f">
              <v:path arrowok="t"/>
            </v:shape>
            <v:shape id="_x0000_s1143" style="position:absolute;left:3240;top:2354;width:1574;height:766" coordorigin="3240,2354" coordsize="1574,766" path="m3240,2482r17,-64l3303,2372r64,-18l3368,2354r1319,l4751,2372r46,45l4814,2481r,1l4814,2992r-17,65l4751,3102r-64,18l4687,3120r-1319,l3303,3103r-45,-46l3240,2993r,-1l3240,2482xe" filled="f" strokecolor="#41709c" strokeweight=".96pt">
              <v:path arrowok="t"/>
            </v:shape>
            <v:shape id="_x0000_s1142" style="position:absolute;left:3960;top:3120;width:45;height:7035" coordorigin="3960,3120" coordsize="45,7035" path="m4005,3120r-45,7035e" filled="f" strokecolor="#5b9bd4" strokeweight=".48pt">
              <v:path arrowok="t"/>
            </v:shape>
            <v:shape id="_x0000_s1141" style="position:absolute;left:6480;top:2354;width:1440;height:751" coordorigin="6480,2354" coordsize="1440,751" path="m6480,2480r,500l6482,3000r26,60l6561,3098r44,8l7795,3106r61,-16l7902,3045r18,-65l7920,2480r-16,-62l7859,2372r-64,-18l6605,2354r-61,16l6498,2415r-18,65xe" fillcolor="#5b9bd4" stroked="f">
              <v:path arrowok="t"/>
            </v:shape>
            <v:shape id="_x0000_s1140" style="position:absolute;left:6480;top:2354;width:1440;height:751" coordorigin="6480,2354" coordsize="1440,751" path="m6480,2480r18,-65l6544,2370r61,-16l7795,2354r64,18l7904,2418r16,62l7920,2980r-18,65l7856,3090r-61,16l6605,3106r-64,-18l6496,3042r-16,-62l6480,2480xe" filled="f" strokecolor="#41709c" strokeweight=".96pt">
              <v:path arrowok="t"/>
            </v:shape>
            <v:shape id="_x0000_s1139" style="position:absolute;left:7034;top:3134;width:60;height:6870" coordorigin="7034,3134" coordsize="60,6870" path="m7094,3134r-60,6870e" filled="f" strokecolor="#5b9bd4" strokeweight=".48pt">
              <v:path arrowok="t"/>
            </v:shape>
            <v:shape id="_x0000_s1138" style="position:absolute;left:1245;top:3904;width:5925;height:140" coordorigin="1245,3904" coordsize="5925,140" path="m7071,3994r-21,l7050,4044r121,-59l7071,3994xe" fillcolor="#5b9bd4" stroked="f">
              <v:path arrowok="t"/>
            </v:shape>
            <v:shape id="_x0000_s1137" style="position:absolute;left:1245;top:3904;width:5925;height:140" coordorigin="1245,3904" coordsize="5925,140" path="m7071,3974r-20,-50l7051,3974r20,xe" fillcolor="#5b9bd4" stroked="f">
              <v:path arrowok="t"/>
            </v:shape>
            <v:shape id="_x0000_s1136" style="position:absolute;left:1245;top:3904;width:5925;height:140" coordorigin="1245,3904" coordsize="5925,140" path="m1246,3904r-1,20l7050,3994r21,l7171,3985r-120,-61l7071,3974r-20,l1246,3904xe" fillcolor="#5b9bd4" stroked="f">
              <v:path arrowok="t"/>
            </v:shape>
            <v:shape id="_x0000_s1135" style="position:absolute;left:1214;top:4776;width:2805;height:138" coordorigin="1214,4776" coordsize="2805,138" path="m3919,4864r-20,-1l3898,4914r121,-57l3919,4864xe" fillcolor="#5b9bd4" stroked="f">
              <v:path arrowok="t"/>
            </v:shape>
            <v:shape id="_x0000_s1134" style="position:absolute;left:1214;top:4776;width:2805;height:138" coordorigin="1214,4776" coordsize="2805,138" path="m3920,4844r-19,-50l3900,4843r20,1xe" fillcolor="#5b9bd4" stroked="f">
              <v:path arrowok="t"/>
            </v:shape>
            <v:shape id="_x0000_s1133" style="position:absolute;left:1214;top:4776;width:2805;height:138" coordorigin="1214,4776" coordsize="2805,138" path="m1215,4776r-1,20l3899,4863r20,1l4019,4857r-118,-63l3920,4844r-20,-1l1215,4776xe" fillcolor="#5b9bd4" stroked="f">
              <v:path arrowok="t"/>
            </v:shape>
            <v:shape id="_x0000_s1132" style="position:absolute;left:271;top:2354;width:2023;height:871" coordorigin="271,2354" coordsize="2023,871" path="m271,2500r,587l289,3151r44,48l393,3224r23,2l2155,3225r65,-18l2268,3164r25,-61l2294,3080r,-587l2276,2429r-43,-48l2172,2356r-23,-2l410,2355r-64,18l298,2416r-25,61l271,2500xe" fillcolor="#5b9bd4" stroked="f">
              <v:path arrowok="t"/>
            </v:shape>
            <v:shape id="_x0000_s1131" style="position:absolute;left:271;top:2354;width:2023;height:871" coordorigin="271,2354" coordsize="2023,871" path="m271,2500r16,-66l328,2385r59,-28l416,2354r1733,l2214,2370r50,41l2292,2471r2,29l2294,3080r-15,66l2238,3195r-60,28l2149,3226r-1733,l351,3210r-50,-41l274,3109r-3,-29l271,2500xe" filled="f" strokecolor="#41709c" strokeweight=".96pt">
              <v:path arrowok="t"/>
            </v:shape>
            <v:shape id="_x0000_s1130" style="position:absolute;left:1200;top:3046;width:45;height:7215" coordorigin="1200,3046" coordsize="45,7215" path="m1245,3046r-45,7215e" filled="f" strokecolor="#5b9bd4" strokeweight=".48pt">
              <v:path arrowok="t"/>
            </v:shape>
            <v:shape id="_x0000_s1129" style="position:absolute;left:1231;top:5704;width:2730;height:138" coordorigin="1231,5704" coordsize="2730,138" path="m3861,5793r-20,-1l3840,5842r121,-57l3861,5793xe" fillcolor="#5b9bd4" stroked="f">
              <v:path arrowok="t"/>
            </v:shape>
            <v:shape id="_x0000_s1128" style="position:absolute;left:1231;top:5704;width:2730;height:138" coordorigin="1231,5704" coordsize="2730,138" path="m3861,5773r-18,-51l3841,5772r20,1xe" fillcolor="#5b9bd4" stroked="f">
              <v:path arrowok="t"/>
            </v:shape>
            <v:shape id="_x0000_s1127" style="position:absolute;left:1231;top:5704;width:2730;height:138" coordorigin="1231,5704" coordsize="2730,138" path="m1231,5704r,20l3841,5792r20,1l3961,5785r-118,-63l3861,5773r-20,-1l1231,5704xe" fillcolor="#5b9bd4" stroked="f">
              <v:path arrowok="t"/>
            </v:shape>
            <v:shape id="_x0000_s1126" style="position:absolute;left:1245;top:6756;width:5790;height:140" coordorigin="1245,6756" coordsize="5790,140" path="m6935,6845r-20,l6915,6895r121,-58l6935,6845xe" fillcolor="#5b9bd4" stroked="f">
              <v:path arrowok="t"/>
            </v:shape>
            <v:shape id="_x0000_s1125" style="position:absolute;left:1245;top:6756;width:5790;height:140" coordorigin="1245,6756" coordsize="5790,140" path="m6936,6825r-20,-50l6916,6825r20,xe" fillcolor="#5b9bd4" stroked="f">
              <v:path arrowok="t"/>
            </v:shape>
            <v:shape id="_x0000_s1124" style="position:absolute;left:1245;top:6756;width:5790;height:140" coordorigin="1245,6756" coordsize="5790,140" path="m1246,6756r-1,20l6915,6845r20,l7036,6837r-120,-62l6936,6825r-20,l1246,6756xe" fillcolor="#5b9bd4" stroked="f">
              <v:path arrowok="t"/>
            </v:shape>
            <v:shape id="_x0000_s1123" style="position:absolute;left:9360;top:2354;width:1440;height:751" coordorigin="9360,2354" coordsize="1440,751" path="m9360,2480r,500l9362,3000r26,60l9441,3098r44,8l10675,3106r61,-16l10782,3045r18,-65l10800,2480r-16,-62l10739,2372r-64,-18l9485,2354r-61,16l9378,2415r-18,65xe" fillcolor="#5b9bd4" stroked="f">
              <v:path arrowok="t"/>
            </v:shape>
            <v:shape id="_x0000_s1122" style="position:absolute;left:9360;top:2354;width:1440;height:751" coordorigin="9360,2354" coordsize="1440,751" path="m9360,2480r18,-65l9424,2370r61,-16l10675,2354r64,18l10784,2418r16,62l10800,2980r-18,65l10736,3090r-61,16l9485,3106r-64,-18l9376,3042r-16,-62l9360,2480xe" filled="f" strokecolor="#41709c" strokeweight=".96pt">
              <v:path arrowok="t"/>
            </v:shape>
            <v:shape id="_x0000_s1121" style="position:absolute;left:9780;top:3106;width:15;height:6870" coordorigin="9780,3106" coordsize="15,6870" path="m9795,3106r-15,6870e" filled="f" strokecolor="#5b9bd4" strokeweight=".48pt">
              <v:path arrowok="t"/>
            </v:shape>
            <v:shape id="_x0000_s1120" style="position:absolute;left:7020;top:7639;width:2760;height:70" coordorigin="7020,7639" coordsize="2760,70" path="m7140,7659r2640,l9780,7639r-2660,l7120,7659r20,xe" fillcolor="#5b9bd4" stroked="f">
              <v:path arrowok="t"/>
            </v:shape>
            <v:shape id="_x0000_s1119" style="position:absolute;left:7020;top:7639;width:2760;height:70" coordorigin="7020,7639" coordsize="2760,70" path="m7140,7639r,-50l7020,7649r120,60l7140,7659r-20,l7120,7639r20,xe" fillcolor="#5b9bd4" stroked="f">
              <v:path arrowok="t"/>
            </v:shape>
            <v:shape id="_x0000_s1118" style="position:absolute;left:7066;top:8895;width:2700;height:120" coordorigin="7066,8895" coordsize="2700,120" path="m9666,8945r,20l9766,8954r-121,-59l9646,8945r20,xe" fillcolor="#5b9bd4" stroked="f">
              <v:path arrowok="t"/>
            </v:shape>
            <v:shape id="_x0000_s1117" style="position:absolute;left:7066;top:8895;width:2700;height:120" coordorigin="7066,8895" coordsize="2700,120" path="m9646,8965r,50l9766,8954r-100,11l9666,8945r-20,l7066,8959r,20l9646,8965xe" fillcolor="#5b9bd4" stroked="f">
              <v:path arrowok="t"/>
            </v:shape>
            <v:shape id="_x0000_s1116" style="position:absolute;left:7051;top:8131;width:615;height:15" coordorigin="7051,8131" coordsize="615,15" path="m7051,8131r615,15e" filled="f" strokecolor="#5b9bd4" strokeweight=".48pt">
              <v:path arrowok="t"/>
            </v:shape>
            <v:shape id="_x0000_s1115" style="position:absolute;left:7666;top:8160;width:0;height:225" coordorigin="7666,8160" coordsize="0,225" path="m7666,8160r,225e" filled="f" strokecolor="#5b9bd4" strokeweight=".48pt">
              <v:path arrowok="t"/>
            </v:shape>
            <v:shape id="_x0000_s1114" style="position:absolute;left:3974;top:9787;width:3105;height:138" coordorigin="3974,9787" coordsize="3105,138" path="m6979,9876r-20,-1l6958,9925r121,-57l6979,9876xe" fillcolor="#5b9bd4" stroked="f">
              <v:path arrowok="t"/>
            </v:shape>
            <v:shape id="_x0000_s1113" style="position:absolute;left:3974;top:9787;width:3105;height:138" coordorigin="3974,9787" coordsize="3105,138" path="m6980,9856r-19,-51l6960,9855r20,1xe" fillcolor="#5b9bd4" stroked="f">
              <v:path arrowok="t"/>
            </v:shape>
            <v:shape id="_x0000_s1112" style="position:absolute;left:3974;top:9787;width:3105;height:138" coordorigin="3974,9787" coordsize="3105,138" path="m3975,9787r-1,20l6959,9875r20,1l7079,9868r-118,-63l6980,9856r-20,-1l3975,9787xe" fillcolor="#5b9bd4" stroked="f">
              <v:path arrowok="t"/>
            </v:shape>
            <v:shape id="_x0000_s1111" style="position:absolute;left:7051;top:8323;width:645;height:120" coordorigin="7051,8323" coordsize="645,120" path="m7151,8394r,-20l7051,8386r122,57l7151,8394xe" fillcolor="#5b9bd4" stroked="f">
              <v:path arrowok="t"/>
            </v:shape>
            <v:shape id="_x0000_s1110" style="position:absolute;left:7051;top:8323;width:645;height:120" coordorigin="7051,8323" coordsize="645,120" path="m7173,8443r-2,-50l7696,8381r,-20l7171,8373r-1,-50l7051,8386r100,-12l7151,8394r22,49xe" fillcolor="#5b9bd4" stroked="f">
              <v:path arrowok="t"/>
            </v:shape>
            <w10:wrap anchorx="page" anchory="page"/>
          </v:group>
        </w:pict>
      </w:r>
    </w:p>
    <w:p w:rsidR="007A2CD3" w:rsidRDefault="007A2CD3">
      <w:pPr>
        <w:spacing w:line="200" w:lineRule="exact"/>
      </w:pPr>
    </w:p>
    <w:p w:rsidR="007A2CD3" w:rsidRDefault="00506258">
      <w:pPr>
        <w:spacing w:before="16" w:line="804" w:lineRule="auto"/>
        <w:ind w:left="920" w:right="545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 master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e –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</w:p>
    <w:p w:rsidR="007A2CD3" w:rsidRDefault="00506258">
      <w:pPr>
        <w:ind w:left="9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d 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 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x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1" w:line="220" w:lineRule="exact"/>
        <w:rPr>
          <w:sz w:val="22"/>
          <w:szCs w:val="22"/>
        </w:rPr>
      </w:pPr>
    </w:p>
    <w:p w:rsidR="007A2CD3" w:rsidRDefault="00506258">
      <w:pPr>
        <w:spacing w:line="260" w:lineRule="exact"/>
        <w:ind w:left="9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7" w:line="200" w:lineRule="exact"/>
      </w:pPr>
    </w:p>
    <w:p w:rsidR="007A2CD3" w:rsidRDefault="00506258">
      <w:pPr>
        <w:spacing w:before="16" w:line="403" w:lineRule="auto"/>
        <w:ind w:left="7533" w:right="69" w:hanging="746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 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7A2CD3" w:rsidRDefault="00506258">
      <w:pPr>
        <w:spacing w:line="260" w:lineRule="exact"/>
        <w:ind w:right="2330"/>
        <w:jc w:val="right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position w:val="1"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proofErr w:type="gramEnd"/>
    </w:p>
    <w:p w:rsidR="007A2CD3" w:rsidRDefault="007A2CD3">
      <w:pPr>
        <w:spacing w:before="3" w:line="180" w:lineRule="exact"/>
        <w:rPr>
          <w:sz w:val="18"/>
          <w:szCs w:val="18"/>
        </w:rPr>
      </w:pPr>
    </w:p>
    <w:p w:rsidR="007A2CD3" w:rsidRDefault="00506258">
      <w:pPr>
        <w:spacing w:line="401" w:lineRule="auto"/>
        <w:ind w:left="6681" w:right="615" w:firstLine="5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z w:val="22"/>
          <w:szCs w:val="22"/>
        </w:rPr>
        <w:t>sh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te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7A2CD3" w:rsidRDefault="00506258">
      <w:pPr>
        <w:spacing w:before="2"/>
        <w:ind w:left="3460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520" w:bottom="280" w:left="520" w:header="720" w:footer="720" w:gutter="0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</w:p>
    <w:p w:rsidR="007A2CD3" w:rsidRDefault="00506258">
      <w:pPr>
        <w:spacing w:before="57" w:line="260" w:lineRule="exact"/>
        <w:ind w:left="29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lastRenderedPageBreak/>
        <w:t>W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OF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</w:p>
    <w:p w:rsidR="007A2CD3" w:rsidRDefault="007A2CD3">
      <w:pPr>
        <w:spacing w:before="10" w:line="100" w:lineRule="exact"/>
        <w:rPr>
          <w:sz w:val="11"/>
          <w:szCs w:val="11"/>
        </w:rPr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506258">
      <w:pPr>
        <w:spacing w:before="16" w:line="260" w:lineRule="exact"/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ry                                                            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9" w:line="200" w:lineRule="exact"/>
        <w:sectPr w:rsidR="007A2CD3">
          <w:pgSz w:w="12240" w:h="15840"/>
          <w:pgMar w:top="1380" w:right="160" w:bottom="280" w:left="1340" w:header="720" w:footer="720" w:gutter="0"/>
          <w:cols w:space="720"/>
        </w:sectPr>
      </w:pPr>
    </w:p>
    <w:p w:rsidR="007A2CD3" w:rsidRDefault="007A2CD3">
      <w:pPr>
        <w:spacing w:before="2" w:line="180" w:lineRule="exact"/>
        <w:rPr>
          <w:sz w:val="18"/>
          <w:szCs w:val="18"/>
        </w:rPr>
      </w:pPr>
    </w:p>
    <w:p w:rsidR="00506258" w:rsidRDefault="00506258">
      <w:pPr>
        <w:ind w:left="579" w:right="-40"/>
        <w:jc w:val="center"/>
        <w:rPr>
          <w:rFonts w:ascii="Calibri" w:eastAsia="Calibri" w:hAnsi="Calibri" w:cs="Calibri"/>
          <w:color w:val="FFFFFF"/>
          <w:sz w:val="22"/>
          <w:szCs w:val="22"/>
        </w:rPr>
      </w:pPr>
    </w:p>
    <w:p w:rsidR="007A2CD3" w:rsidRDefault="00506258">
      <w:pPr>
        <w:ind w:left="579" w:right="-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Versi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by</w:t>
      </w:r>
    </w:p>
    <w:p w:rsidR="007A2CD3" w:rsidRDefault="00506258">
      <w:pPr>
        <w:spacing w:before="22" w:line="260" w:lineRule="exact"/>
        <w:ind w:left="1072" w:right="45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A</w:t>
      </w:r>
    </w:p>
    <w:p w:rsidR="00506258" w:rsidRDefault="00506258">
      <w:pPr>
        <w:spacing w:before="16"/>
        <w:ind w:right="-53"/>
      </w:pPr>
      <w:r>
        <w:br w:type="column"/>
      </w:r>
    </w:p>
    <w:p w:rsidR="007A2CD3" w:rsidRDefault="00506258">
      <w:pPr>
        <w:spacing w:before="16"/>
        <w:ind w:right="-5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sh</w:t>
      </w:r>
    </w:p>
    <w:p w:rsidR="007A2CD3" w:rsidRDefault="00506258">
      <w:pPr>
        <w:spacing w:before="12" w:line="220" w:lineRule="exact"/>
        <w:rPr>
          <w:sz w:val="22"/>
          <w:szCs w:val="22"/>
        </w:rPr>
      </w:pPr>
      <w:r>
        <w:br w:type="column"/>
      </w:r>
    </w:p>
    <w:p w:rsidR="00506258" w:rsidRDefault="00506258">
      <w:pPr>
        <w:rPr>
          <w:rFonts w:ascii="Calibri" w:eastAsia="Calibri" w:hAnsi="Calibri" w:cs="Calibri"/>
          <w:color w:val="FFFFFF"/>
          <w:sz w:val="22"/>
          <w:szCs w:val="22"/>
        </w:rPr>
      </w:pPr>
    </w:p>
    <w:p w:rsidR="007A2CD3" w:rsidRDefault="00506258">
      <w:pPr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num="3" w:space="720" w:equalWidth="0">
            <w:col w:w="1727" w:space="889"/>
            <w:col w:w="712" w:space="1016"/>
            <w:col w:w="6396"/>
          </w:cols>
        </w:sectPr>
      </w:pPr>
      <w:r>
        <w:rPr>
          <w:rFonts w:ascii="Calibri" w:eastAsia="Calibri" w:hAnsi="Calibri" w:cs="Calibri"/>
          <w:color w:val="FFFFFF"/>
          <w:sz w:val="22"/>
          <w:szCs w:val="22"/>
        </w:rPr>
        <w:t>Versi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7A2CD3" w:rsidRDefault="007A2CD3">
      <w:pPr>
        <w:spacing w:before="17" w:line="200" w:lineRule="exact"/>
        <w:sectPr w:rsidR="007A2CD3">
          <w:type w:val="continuous"/>
          <w:pgSz w:w="12240" w:h="15840"/>
          <w:pgMar w:top="1480" w:right="160" w:bottom="280" w:left="1340" w:header="720" w:footer="720" w:gutter="0"/>
          <w:cols w:space="720"/>
        </w:sectPr>
      </w:pPr>
    </w:p>
    <w:p w:rsidR="007A2CD3" w:rsidRDefault="007A2CD3">
      <w:pPr>
        <w:spacing w:line="200" w:lineRule="exact"/>
      </w:pPr>
    </w:p>
    <w:p w:rsidR="007A2CD3" w:rsidRDefault="007A2CD3">
      <w:pPr>
        <w:spacing w:before="12" w:line="200" w:lineRule="exact"/>
      </w:pPr>
    </w:p>
    <w:p w:rsidR="007A2CD3" w:rsidRDefault="00506258">
      <w:pPr>
        <w:spacing w:line="240" w:lineRule="exact"/>
        <w:jc w:val="right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position w:val="-1"/>
          <w:sz w:val="22"/>
          <w:szCs w:val="22"/>
        </w:rPr>
        <w:t>g</w:t>
      </w:r>
      <w:r>
        <w:rPr>
          <w:rFonts w:ascii="Calibri" w:eastAsia="Calibri" w:hAnsi="Calibri" w:cs="Calibri"/>
          <w:position w:val="-1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position w:val="-1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position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-1"/>
          <w:sz w:val="22"/>
          <w:szCs w:val="22"/>
        </w:rPr>
        <w:t>t</w:t>
      </w:r>
      <w:r>
        <w:rPr>
          <w:rFonts w:ascii="Calibri" w:eastAsia="Calibri" w:hAnsi="Calibri" w:cs="Calibri"/>
          <w:position w:val="-1"/>
          <w:sz w:val="22"/>
          <w:szCs w:val="22"/>
        </w:rPr>
        <w:t>ch</w:t>
      </w:r>
    </w:p>
    <w:p w:rsidR="007A2CD3" w:rsidRDefault="00506258">
      <w:pPr>
        <w:spacing w:before="59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g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</w:p>
    <w:p w:rsidR="007A2CD3" w:rsidRDefault="00506258">
      <w:pPr>
        <w:spacing w:before="16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color w:val="FFFFFF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FFFFFF"/>
          <w:sz w:val="22"/>
          <w:szCs w:val="22"/>
        </w:rPr>
        <w:t>ex</w:t>
      </w:r>
    </w:p>
    <w:p w:rsidR="007A2CD3" w:rsidRDefault="007A2CD3">
      <w:pPr>
        <w:spacing w:before="9" w:line="140" w:lineRule="exact"/>
        <w:rPr>
          <w:sz w:val="15"/>
          <w:szCs w:val="15"/>
        </w:rPr>
      </w:pPr>
    </w:p>
    <w:p w:rsidR="007A2CD3" w:rsidRDefault="00506258">
      <w:pPr>
        <w:spacing w:line="220" w:lineRule="exact"/>
        <w:ind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position w:val="-3"/>
          <w:sz w:val="22"/>
          <w:szCs w:val="22"/>
        </w:rPr>
        <w:t>Or s</w:t>
      </w:r>
      <w:r>
        <w:rPr>
          <w:rFonts w:ascii="Calibri" w:eastAsia="Calibri" w:hAnsi="Calibri" w:cs="Calibri"/>
          <w:color w:val="FFFFFF"/>
          <w:spacing w:val="1"/>
          <w:position w:val="-3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position w:val="-3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position w:val="-3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position w:val="-3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pacing w:val="-1"/>
          <w:position w:val="-3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position w:val="-3"/>
          <w:sz w:val="22"/>
          <w:szCs w:val="22"/>
        </w:rPr>
        <w:t>g</w:t>
      </w:r>
    </w:p>
    <w:p w:rsidR="007A2CD3" w:rsidRDefault="00506258">
      <w:pPr>
        <w:spacing w:before="59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num="4" w:space="720" w:equalWidth="0">
            <w:col w:w="3303" w:space="2493"/>
            <w:col w:w="962" w:space="271"/>
            <w:col w:w="913" w:space="458"/>
            <w:col w:w="2340"/>
          </w:cols>
        </w:sectPr>
      </w:pPr>
      <w:r>
        <w:br w:type="column"/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g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7A2CD3" w:rsidRDefault="00506258">
      <w:pPr>
        <w:spacing w:line="220" w:lineRule="exact"/>
        <w:ind w:left="59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lastRenderedPageBreak/>
        <w:t>Versi</w:t>
      </w:r>
      <w:r>
        <w:rPr>
          <w:rFonts w:ascii="Calibri" w:eastAsia="Calibri" w:hAnsi="Calibri" w:cs="Calibri"/>
          <w:color w:val="FFFFFF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color w:val="FFFFFF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by</w:t>
      </w:r>
    </w:p>
    <w:p w:rsidR="007A2CD3" w:rsidRDefault="00506258">
      <w:pPr>
        <w:spacing w:before="22"/>
        <w:ind w:left="1091" w:right="45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B</w:t>
      </w:r>
    </w:p>
    <w:p w:rsidR="007A2CD3" w:rsidRDefault="00506258">
      <w:pPr>
        <w:spacing w:line="200" w:lineRule="exact"/>
      </w:pPr>
      <w:r>
        <w:br w:type="column"/>
      </w:r>
    </w:p>
    <w:p w:rsidR="007A2CD3" w:rsidRDefault="007A2CD3">
      <w:pPr>
        <w:spacing w:line="200" w:lineRule="exact"/>
      </w:pPr>
    </w:p>
    <w:p w:rsidR="007A2CD3" w:rsidRDefault="007A2CD3">
      <w:pPr>
        <w:spacing w:before="7" w:line="240" w:lineRule="exact"/>
        <w:rPr>
          <w:sz w:val="24"/>
          <w:szCs w:val="24"/>
        </w:rPr>
      </w:pPr>
    </w:p>
    <w:p w:rsidR="007A2CD3" w:rsidRDefault="00506258">
      <w:pPr>
        <w:spacing w:line="260" w:lineRule="exact"/>
        <w:ind w:right="-5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</w:t>
      </w:r>
    </w:p>
    <w:p w:rsidR="007A2CD3" w:rsidRDefault="00506258">
      <w:pPr>
        <w:spacing w:line="240" w:lineRule="exact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lastRenderedPageBreak/>
        <w:t>Versi</w:t>
      </w:r>
      <w:r>
        <w:rPr>
          <w:rFonts w:ascii="Calibri" w:eastAsia="Calibri" w:hAnsi="Calibri" w:cs="Calibri"/>
          <w:color w:val="FFFFFF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2</w:t>
      </w:r>
    </w:p>
    <w:p w:rsidR="007A2CD3" w:rsidRDefault="00506258">
      <w:pPr>
        <w:spacing w:before="53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num="4" w:space="720" w:equalWidth="0">
            <w:col w:w="1742" w:space="875"/>
            <w:col w:w="611" w:space="1177"/>
            <w:col w:w="842" w:space="1784"/>
            <w:col w:w="3709"/>
          </w:cols>
        </w:sectPr>
      </w:pPr>
      <w:r>
        <w:br w:type="column"/>
      </w:r>
      <w:proofErr w:type="gramStart"/>
      <w:r>
        <w:rPr>
          <w:rFonts w:ascii="Calibri" w:eastAsia="Calibri" w:hAnsi="Calibri" w:cs="Calibri"/>
          <w:color w:val="FFFFFF"/>
          <w:position w:val="2"/>
          <w:sz w:val="22"/>
          <w:szCs w:val="22"/>
        </w:rPr>
        <w:lastRenderedPageBreak/>
        <w:t>area</w:t>
      </w:r>
      <w:proofErr w:type="gramEnd"/>
      <w:r>
        <w:rPr>
          <w:rFonts w:ascii="Calibri" w:eastAsia="Calibri" w:hAnsi="Calibri" w:cs="Calibri"/>
          <w:color w:val="FFFFFF"/>
          <w:position w:val="2"/>
          <w:sz w:val="22"/>
          <w:szCs w:val="22"/>
        </w:rPr>
        <w:t xml:space="preserve">                                           </w:t>
      </w:r>
      <w:r>
        <w:rPr>
          <w:rFonts w:ascii="Calibri" w:eastAsia="Calibri" w:hAnsi="Calibri" w:cs="Calibri"/>
          <w:color w:val="FFFFFF"/>
          <w:spacing w:val="14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W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color w:val="FFFFFF"/>
          <w:sz w:val="22"/>
          <w:szCs w:val="22"/>
        </w:rPr>
        <w:t>sp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z w:val="22"/>
          <w:szCs w:val="22"/>
        </w:rPr>
        <w:t>ce</w:t>
      </w:r>
    </w:p>
    <w:p w:rsidR="007A2CD3" w:rsidRDefault="007A2CD3">
      <w:pPr>
        <w:spacing w:before="13" w:line="220" w:lineRule="exact"/>
        <w:rPr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space="720"/>
        </w:sectPr>
      </w:pPr>
    </w:p>
    <w:p w:rsidR="007A2CD3" w:rsidRDefault="00506258">
      <w:pPr>
        <w:spacing w:before="16"/>
        <w:ind w:left="617" w:right="-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lastRenderedPageBreak/>
        <w:t>Versi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3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by</w:t>
      </w:r>
    </w:p>
    <w:p w:rsidR="007A2CD3" w:rsidRDefault="00506258">
      <w:pPr>
        <w:spacing w:before="22"/>
        <w:ind w:left="1110" w:right="45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A</w:t>
      </w:r>
    </w:p>
    <w:p w:rsidR="007A2CD3" w:rsidRDefault="00506258">
      <w:pPr>
        <w:spacing w:line="200" w:lineRule="exact"/>
      </w:pPr>
      <w:r>
        <w:br w:type="column"/>
      </w:r>
    </w:p>
    <w:p w:rsidR="007A2CD3" w:rsidRDefault="007A2CD3">
      <w:pPr>
        <w:spacing w:line="200" w:lineRule="exact"/>
      </w:pPr>
    </w:p>
    <w:p w:rsidR="007A2CD3" w:rsidRDefault="00506258">
      <w:pPr>
        <w:spacing w:line="260" w:lineRule="exact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num="2" w:space="720" w:equalWidth="0">
            <w:col w:w="1766" w:space="5747"/>
            <w:col w:w="3227"/>
          </w:cols>
        </w:sect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erge</w:t>
      </w:r>
    </w:p>
    <w:p w:rsidR="007A2CD3" w:rsidRDefault="00F82FB5">
      <w:pPr>
        <w:spacing w:before="6" w:line="160" w:lineRule="exact"/>
        <w:rPr>
          <w:sz w:val="17"/>
          <w:szCs w:val="17"/>
        </w:rPr>
      </w:pPr>
      <w:r w:rsidRPr="00F82FB5">
        <w:lastRenderedPageBreak/>
        <w:pict>
          <v:group id="_x0000_s1070" style="position:absolute;margin-left:71.5pt;margin-top:184.8pt;width:535.7pt;height:299.4pt;z-index:-251659264;mso-position-horizontal-relative:page;mso-position-vertical-relative:page" coordorigin="1430,3696" coordsize="10714,5988">
            <v:shape id="_x0000_s1108" style="position:absolute;left:1440;top:3706;width:2114;height:5969" coordorigin="1440,3706" coordsize="2114,5969" path="m1440,9674r2114,l3554,3706r-2114,l1440,9674xe" filled="f" strokecolor="#5b9bd4" strokeweight=".96pt">
              <v:path arrowok="t"/>
            </v:shape>
            <v:shape id="_x0000_s1107" style="position:absolute;left:1726;top:4186;width:1574;height:780" coordorigin="1726,4186" coordsize="1574,780" path="m1726,4316r,524l1745,4904r46,45l1856,4966r1318,l3238,4946r45,-46l3300,4836r,-525l3281,4248r-47,-45l3170,4186r-1319,l1788,4205r-45,46l1726,4316xe" fillcolor="#5b9bd4" stroked="f">
              <v:path arrowok="t"/>
            </v:shape>
            <v:shape id="_x0000_s1106" style="position:absolute;left:1726;top:4186;width:1574;height:780" coordorigin="1726,4186" coordsize="1574,780" path="m1726,4316r17,-65l1788,4205r63,-19l1856,4186r1314,l3234,4203r47,45l3300,4311r,5l3300,4836r-17,64l3238,4946r-64,20l3170,4966r-1314,l1791,4949r-46,-45l1726,4840r,-4l1726,4316xe" filled="f" strokecolor="#41709c" strokeweight=".96pt">
              <v:path arrowok="t"/>
            </v:shape>
            <v:shape id="_x0000_s1105" style="position:absolute;left:1754;top:5580;width:1546;height:720" coordorigin="1754,5580" coordsize="1546,720" path="m1754,5700r,480l1755,6191r24,61l1830,6292r44,8l3180,6300r54,-13l3282,6244r18,-64l3300,5700r-13,-54l3244,5598r-64,-18l1874,5580r-54,13l1773,5636r-19,64xe" fillcolor="#5b9bd4" stroked="f">
              <v:path arrowok="t"/>
            </v:shape>
            <v:shape id="_x0000_s1104" style="position:absolute;left:1754;top:5580;width:1546;height:720" coordorigin="1754,5580" coordsize="1546,720" path="m1754,5700r19,-64l1820,5593r54,-13l3180,5580r64,18l3287,5646r13,54l3300,6180r-18,64l3234,6287r-54,13l1874,6300r-63,-18l1767,6234r-13,-54l1754,5700xe" filled="f" strokecolor="#41709c" strokeweight=".96pt">
              <v:path arrowok="t"/>
            </v:shape>
            <v:shape id="_x0000_s1103" style="position:absolute;left:1786;top:6780;width:1529;height:826" coordorigin="1786,6780" coordsize="1529,826" path="m1786,6918r,550l1787,7485r23,61l1858,7589r65,17l3177,7606r59,-14l3286,7551r26,-60l3314,7468r,-550l3301,6858r-41,-50l3200,6782r-23,-2l1923,6780r-59,14l1814,6834r-26,61l1786,6918xe" fillcolor="#5b9bd4" stroked="f">
              <v:path arrowok="t"/>
            </v:shape>
            <v:shape id="_x0000_s1102" style="position:absolute;left:1786;top:6780;width:1529;height:826" coordorigin="1786,6780" coordsize="1529,826" path="m1786,6918r16,-65l1845,6804r61,-23l1923,6780r1254,l3242,6796r48,43l3313,6901r1,17l3314,7468r-16,65l3255,7581r-61,24l3177,7606r-1254,l1858,7589r-48,-43l1787,7485r-1,-17l1786,6918xe" filled="f" strokecolor="#41709c" strokeweight=".96pt">
              <v:path arrowok="t"/>
            </v:shape>
            <v:shape id="_x0000_s1101" style="position:absolute;left:1843;top:8026;width:1517;height:766" coordorigin="1843,8026" coordsize="1517,766" path="m1843,8153r,511l1861,8728r46,46l1971,8791r1262,l3297,8774r46,-46l3360,8664r,-511l3342,8089r-45,-46l3232,8026r-1262,l1906,8043r-45,46l1843,8153xe" fillcolor="#5b9bd4" stroked="f">
              <v:path arrowok="t"/>
            </v:shape>
            <v:shape id="_x0000_s1100" style="position:absolute;left:1843;top:8026;width:1517;height:766" coordorigin="1843,8026" coordsize="1517,766" path="m1843,8153r18,-64l1906,8043r64,-17l1971,8026r1261,l3297,8043r45,46l3360,8153r,l3360,8664r-17,64l3297,8774r-64,17l3232,8791r-1261,l1907,8774r-46,-46l1843,8664r,l1843,8153xe" filled="f" strokecolor="#41709c" strokeweight=".96pt">
              <v:path arrowok="t"/>
            </v:shape>
            <v:shape id="_x0000_s1099" style="position:absolute;left:5040;top:3706;width:5534;height:3300" coordorigin="5040,3706" coordsize="5534,3300" path="m5040,7006r5534,l10574,3706r-5534,l5040,7006xe" filled="f" strokecolor="#4471c4" strokeweight=".96pt">
              <v:path arrowok="t"/>
            </v:shape>
            <v:shape id="_x0000_s1098" style="position:absolute;left:5371;top:4246;width:1469;height:614" coordorigin="5371,4246" coordsize="1469,614" path="m5371,4348r,415l5396,4824r55,33l5474,4860r1269,l6804,4836r33,-56l6840,4758r,-416l6816,4282r-56,-34l6738,4246r-1270,l5407,4270r-33,55l5371,4348xe" fillcolor="#5b9bd4" stroked="f">
              <v:path arrowok="t"/>
            </v:shape>
            <v:shape id="_x0000_s1097" style="position:absolute;left:5371;top:4246;width:1469;height:614" coordorigin="5371,4246" coordsize="1469,614" path="m5371,4348r21,-62l5446,4249r28,-3l6738,4246r62,21l6836,4320r4,28l6840,4758r-21,62l6766,4856r-28,4l5474,4860r-63,-21l5375,4786r-4,-28l5371,4348xe" filled="f" strokecolor="#41709c" strokeweight=".96pt">
              <v:path arrowok="t"/>
            </v:shape>
            <v:shape id="_x0000_s1096" style="position:absolute;left:3226;top:4416;width:2130;height:70" coordorigin="3226,4416" coordsize="2130,70" path="m3346,4436r2010,l5356,4416r-2030,l3326,4436r20,xe" fillcolor="#5b9bd4" stroked="f">
              <v:path arrowok="t"/>
            </v:shape>
            <v:shape id="_x0000_s1095" style="position:absolute;left:3226;top:4416;width:2130;height:70" coordorigin="3226,4416" coordsize="2130,70" path="m3346,4416r,-50l3226,4426r120,60l3346,4436r-20,l3326,4416r20,xe" fillcolor="#5b9bd4" stroked="f">
              <v:path arrowok="t"/>
            </v:shape>
            <v:shape id="_x0000_s1094" style="position:absolute;left:5446;top:5621;width:1440;height:554" coordorigin="5446,5621" coordsize="1440,554" path="m5446,5713r,370l5446,6095r31,57l5538,6175r1255,l6846,6158r37,-53l6886,6083r,-370l6869,5660r-53,-36l6793,5621r-1255,l5485,5638r-37,53l5446,5713xe" fillcolor="#5b9bd4" stroked="f">
              <v:path arrowok="t"/>
            </v:shape>
            <v:shape id="_x0000_s1093" style="position:absolute;left:5446;top:5621;width:1440;height:554" coordorigin="5446,5621" coordsize="1440,554" path="m5446,5713r23,-61l5526,5622r12,-1l6793,5621r61,23l6885,5701r1,12l6886,6083r-24,61l6805,6174r-12,1l5538,6175r-61,-23l5446,6095r,-12l5446,5713xe" filled="f" strokecolor="#41709c" strokeweight=".96pt">
              <v:path arrowok="t"/>
            </v:shape>
            <v:shape id="_x0000_s1092" style="position:absolute;left:3151;top:5692;width:2280;height:137" coordorigin="3151,5692" coordsize="2280,137" path="m5331,5780r-20,l5309,5830r122,-57l5331,5780xe" fillcolor="#5b9bd4" stroked="f">
              <v:path arrowok="t"/>
            </v:shape>
            <v:shape id="_x0000_s1091" style="position:absolute;left:3151;top:5692;width:2280;height:137" coordorigin="3151,5692" coordsize="2280,137" path="m5332,5760r-19,-50l5312,5760r20,xe" fillcolor="#5b9bd4" stroked="f">
              <v:path arrowok="t"/>
            </v:shape>
            <v:shape id="_x0000_s1090" style="position:absolute;left:3151;top:5692;width:2280;height:137" coordorigin="3151,5692" coordsize="2280,137" path="m3152,5692r-1,20l5311,5780r20,l5431,5773r-118,-63l5332,5760r-20,l3152,5692xe" fillcolor="#5b9bd4" stroked="f">
              <v:path arrowok="t"/>
            </v:shape>
            <v:shape id="_x0000_s1089" style="position:absolute;left:8146;top:4934;width:1440;height:1440" coordorigin="8146,4934" coordsize="1440,1440" path="m8146,5174r,960l8147,6157r15,65l8194,6279r46,46l8297,6358r65,15l8386,6374r960,l9412,6365r61,-27l9523,6297r37,-54l9581,6180r5,-46l9586,5174r-10,-66l9549,5047r-41,-50l9454,4960r-63,-21l9346,4934r-960,l8319,4944r-60,27l8209,5012r-38,54l8150,5129r-4,45xe" fillcolor="#5b9bd4" stroked="f">
              <v:path arrowok="t"/>
            </v:shape>
            <v:shape id="_x0000_s1088" style="position:absolute;left:8146;top:4934;width:1440;height:1440" coordorigin="8146,4934" coordsize="1440,1440" path="m8146,5174r9,-67l8182,5047r42,-50l8278,4960r63,-21l8386,4934r960,l9413,4944r60,27l9523,5013r37,53l9581,5129r5,45l9586,6134r-10,68l9549,6262r-42,50l9454,6349r-63,21l9346,6374r-960,l8318,6365r-60,-27l8208,6296r-37,-54l8150,6179r-4,-45l8146,5174xe" filled="f" strokecolor="#41709c" strokeweight=".96pt">
              <v:path arrowok="t"/>
            </v:shape>
            <v:shape id="_x0000_s1087" style="position:absolute;left:6854;top:4694;width:1401;height:998" coordorigin="6854,4694" coordsize="1401,998" path="m6930,4760r-76,-66l6918,4813r29,-41l6930,4760xe" fillcolor="#5b9bd4" stroked="f">
              <v:path arrowok="t"/>
            </v:shape>
            <v:shape id="_x0000_s1086" style="position:absolute;left:6854;top:4694;width:1401;height:998" coordorigin="6854,4694" coordsize="1401,998" path="m6942,4744r5,28l8244,5693r11,-17l6958,4756r29,-41l6854,4694r76,66l6947,4772r-5,-28xe" fillcolor="#5b9bd4" stroked="f">
              <v:path arrowok="t"/>
            </v:shape>
            <v:shape id="_x0000_s1085" style="position:absolute;left:10800;top:4847;width:1334;height:2382" coordorigin="10800,4847" coordsize="1334,2382" path="m10802,7076r50,51l10929,7161r66,19l11073,7197r88,13l11256,7220r103,7l11467,7229r55,-1l11628,7224r99,-8l11819,7204r82,-15l11974,7171r60,-21l12100,7115r34,-53l12134,4847r-2,13l12126,4874r-44,38l12034,4935r-60,20l11901,4973r-82,16l11774,4995r-47,6l11678,5005r-50,4l11575,5011r-53,2l11467,5014r-55,-1l11359,5011r-52,-2l11256,5005r-48,-4l11161,4995r-45,-6l11033,4973r-72,-18l10900,4935r-48,-23l10809,4874r-9,-27l10800,7062r2,14xe" fillcolor="#5b9bd4" stroked="f">
              <v:path arrowok="t"/>
            </v:shape>
            <v:shape id="_x0000_s1084" style="position:absolute;left:10800;top:4680;width:1334;height:334" coordorigin="10800,4680" coordsize="1334,334" path="m10800,4847r2,13l10809,4874r43,38l10900,4935r61,20l11033,4973r83,16l11161,4995r47,6l11256,5005r51,4l11359,5011r53,2l11467,5014r55,-1l11575,5011r53,-2l11678,5005r49,-4l11774,4995r45,-6l11901,4973r73,-18l12034,4935r48,-23l12126,4874r8,-27l12132,4833r-32,-39l12060,4770r-54,-22l11939,4729r-78,-17l11774,4699r-47,-6l11678,4688r-50,-3l11575,4682r-53,-1l11467,4680r-55,1l11359,4682r-52,3l11256,4688r-48,5l11161,4699r-45,6l11033,4720r-72,18l10900,4759r-48,23l10809,4820r-7,13l10800,4847xe" fillcolor="#9dc3e6" stroked="f">
              <v:path arrowok="t"/>
            </v:shape>
            <v:shape id="_x0000_s1083" style="position:absolute;left:10800;top:4680;width:1334;height:334" coordorigin="10800,4680" coordsize="1334,334" path="m12134,4847r-19,40l12060,4923r-54,22l11939,4965r-78,16l11774,4995r-47,6l11678,5005r-50,4l11575,5011r-53,2l11467,5014r-55,-1l11359,5011r-52,-2l11256,5005r-48,-4l11161,4995r-45,-6l11033,4973r-72,-18l10900,4935r-48,-23l10809,4874r-9,-27l10802,4833r32,-39l10874,4770r55,-22l10995,4729r78,-17l11161,4699r47,-6l11256,4688r51,-3l11359,4682r53,-1l11467,4680r55,1l11575,4682r53,3l11678,4688r49,5l11774,4699r45,6l11901,4720r73,18l12034,4759r48,23l12126,4820r8,27xe" filled="f" strokecolor="#41709c" strokeweight=".96pt">
              <v:path arrowok="t"/>
            </v:shape>
            <v:shape id="_x0000_s1082" style="position:absolute;left:10800;top:4847;width:1334;height:2382" coordorigin="10800,4847" coordsize="1334,2382" path="m12134,4847r,2215l12132,7076r-50,51l12006,7161r-67,19l11861,7197r-87,13l11678,7220r-103,7l11467,7229r-55,-1l11307,7224r-99,-8l11116,7204r-83,-15l10961,7171r-61,-21l10834,7115r-34,-53l10800,4847e" filled="f" strokecolor="#41709c" strokeweight=".96pt">
              <v:path arrowok="t"/>
            </v:shape>
            <v:shape id="_x0000_s1081" style="position:absolute;left:9600;top:5318;width:1156;height:134" coordorigin="9600,5318" coordsize="1156,134" path="m9700,5403r-1,-20l9600,5399r123,53l9700,5403xe" fillcolor="#5b9bd4" stroked="f">
              <v:path arrowok="t"/>
            </v:shape>
            <v:shape id="_x0000_s1080" style="position:absolute;left:9600;top:5318;width:1156;height:134" coordorigin="9600,5318" coordsize="1156,134" path="m9723,5452r-3,-50l10756,5338r-2,-20l9719,5382r-3,-50l9600,5399r99,-16l9700,5403r23,49xe" fillcolor="#5b9bd4" stroked="f">
              <v:path arrowok="t"/>
            </v:shape>
            <v:shape id="_x0000_s1079" style="position:absolute;left:6811;top:5971;width:1080;height:1575" coordorigin="6811,5971" coordsize="1080,1575" path="m6811,5971l7891,7546e" filled="f" strokecolor="#5b9bd4" strokeweight=".48pt">
              <v:path arrowok="t"/>
            </v:shape>
            <v:shape id="_x0000_s1078" style="position:absolute;left:7814;top:7514;width:2820;height:15" coordorigin="7814,7514" coordsize="2820,15" path="m7814,7529r2820,-15e" filled="f" strokecolor="#5b9bd4" strokeweight=".48pt">
              <v:path arrowok="t"/>
            </v:shape>
            <v:shape id="_x0000_s1077" style="position:absolute;left:10598;top:7169;width:293;height:337" coordorigin="10598,7169" coordsize="293,337" path="m10598,7492r15,13l10820,7266r13,-15l10858,7299r33,-130l10818,7238r-13,15l10598,7492xe" fillcolor="#5b9bd4" stroked="f">
              <v:path arrowok="t"/>
            </v:shape>
            <v:shape id="_x0000_s1076" style="position:absolute;left:10598;top:7169;width:293;height:337" coordorigin="10598,7169" coordsize="293,337" path="m10818,7238r73,-69l10767,7220r38,33l10818,7238xe" fillcolor="#5b9bd4" stroked="f">
              <v:path arrowok="t"/>
            </v:shape>
            <v:shape id="_x0000_s1075" style="position:absolute;left:10598;top:7169;width:293;height:337" coordorigin="10598,7169" coordsize="293,337" path="m10858,7299r-25,-48l10820,7266r38,33xe" fillcolor="#5b9bd4" stroked="f">
              <v:path arrowok="t"/>
            </v:shape>
            <v:shape id="_x0000_s1074" style="position:absolute;left:3300;top:6240;width:525;height:420" coordorigin="3300,6240" coordsize="525,420" path="m3300,6240r525,420e" filled="f" strokecolor="#5b9bd4" strokeweight=".48pt">
              <v:path arrowok="t"/>
            </v:shape>
            <v:shape id="_x0000_s1073" style="position:absolute;left:3809;top:6615;width:7005;height:120" coordorigin="3809,6615" coordsize="7005,120" path="m10714,6685r-20,l10694,6735r120,-60l10714,6685xe" fillcolor="#5b9bd4" stroked="f">
              <v:path arrowok="t"/>
            </v:shape>
            <v:shape id="_x0000_s1072" style="position:absolute;left:3809;top:6615;width:7005;height:120" coordorigin="3809,6615" coordsize="7005,120" path="m10714,6665r-20,-50l10694,6665r20,xe" fillcolor="#5b9bd4" stroked="f">
              <v:path arrowok="t"/>
            </v:shape>
            <v:shape id="_x0000_s1071" style="position:absolute;left:3809;top:6615;width:7005;height:120" coordorigin="3809,6615" coordsize="7005,120" path="m3809,6650r,20l10694,6685r20,l10814,6675r-120,-60l10714,6665r-20,l3809,6650xe" fillcolor="#5b9bd4" stroked="f">
              <v:path arrowok="t"/>
            </v:shape>
            <w10:wrap anchorx="page" anchory="page"/>
          </v:group>
        </w:pic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506258">
      <w:pPr>
        <w:spacing w:before="16"/>
        <w:ind w:left="667" w:right="88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Versi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4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by</w:t>
      </w:r>
    </w:p>
    <w:p w:rsidR="007A2CD3" w:rsidRDefault="00506258">
      <w:pPr>
        <w:spacing w:before="22" w:line="260" w:lineRule="exact"/>
        <w:ind w:left="1165" w:right="93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C</w:t>
      </w:r>
    </w:p>
    <w:p w:rsidR="007A2CD3" w:rsidRDefault="007A2CD3">
      <w:pPr>
        <w:spacing w:before="10" w:line="220" w:lineRule="exact"/>
        <w:rPr>
          <w:sz w:val="22"/>
          <w:szCs w:val="22"/>
        </w:rPr>
      </w:pPr>
    </w:p>
    <w:p w:rsidR="007A2CD3" w:rsidRDefault="00506258">
      <w:pPr>
        <w:spacing w:before="16" w:line="260" w:lineRule="exact"/>
        <w:ind w:left="9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0" w:line="200" w:lineRule="exact"/>
      </w:pPr>
    </w:p>
    <w:p w:rsidR="007A2CD3" w:rsidRDefault="00506258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sh: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shes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 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ared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7A2CD3" w:rsidRDefault="007A2CD3">
      <w:pPr>
        <w:spacing w:before="3" w:line="180" w:lineRule="exact"/>
        <w:rPr>
          <w:sz w:val="18"/>
          <w:szCs w:val="18"/>
        </w:rPr>
      </w:pPr>
    </w:p>
    <w:p w:rsidR="007A2CD3" w:rsidRDefault="00506258">
      <w:pPr>
        <w:spacing w:line="401" w:lineRule="auto"/>
        <w:ind w:left="100" w:right="1873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This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A2CD3" w:rsidRDefault="00506258">
      <w:pPr>
        <w:spacing w:before="3" w:line="401" w:lineRule="auto"/>
        <w:ind w:left="100" w:right="285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ch: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This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fe</w:t>
      </w:r>
      <w:r>
        <w:rPr>
          <w:rFonts w:ascii="Calibri" w:eastAsia="Calibri" w:hAnsi="Calibri" w:cs="Calibri"/>
          <w:sz w:val="22"/>
          <w:szCs w:val="22"/>
        </w:rPr>
        <w:t>tches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ry.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 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ce.</w:t>
      </w:r>
    </w:p>
    <w:p w:rsidR="007A2CD3" w:rsidRDefault="00506258">
      <w:pPr>
        <w:spacing w:before="2" w:line="257" w:lineRule="auto"/>
        <w:ind w:left="100" w:right="1424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60" w:bottom="280" w:left="134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ared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ly.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tch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erge.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1" w:line="240" w:lineRule="exact"/>
        <w:rPr>
          <w:sz w:val="24"/>
          <w:szCs w:val="24"/>
        </w:rPr>
      </w:pPr>
    </w:p>
    <w:p w:rsidR="007A2CD3" w:rsidRDefault="00506258">
      <w:pPr>
        <w:spacing w:before="16" w:line="260" w:lineRule="exact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ill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wo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king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f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cl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:</w:t>
      </w:r>
    </w:p>
    <w:p w:rsidR="007A2CD3" w:rsidRDefault="007A2CD3">
      <w:pPr>
        <w:spacing w:before="9" w:line="100" w:lineRule="exact"/>
        <w:rPr>
          <w:sz w:val="11"/>
          <w:szCs w:val="11"/>
        </w:rPr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  <w:sectPr w:rsidR="007A2CD3">
          <w:pgSz w:w="12240" w:h="15840"/>
          <w:pgMar w:top="1480" w:right="1460" w:bottom="280" w:left="600" w:header="720" w:footer="720" w:gutter="0"/>
          <w:cols w:space="720"/>
        </w:sectPr>
      </w:pPr>
    </w:p>
    <w:p w:rsidR="00506258" w:rsidRDefault="00506258">
      <w:pPr>
        <w:spacing w:before="18" w:line="253" w:lineRule="auto"/>
        <w:ind w:left="103" w:right="-53" w:firstLine="139"/>
        <w:rPr>
          <w:rFonts w:ascii="Calibri" w:eastAsia="Calibri" w:hAnsi="Calibri" w:cs="Calibri"/>
          <w:color w:val="FFFFFF"/>
          <w:spacing w:val="1"/>
          <w:sz w:val="22"/>
          <w:szCs w:val="22"/>
        </w:rPr>
      </w:pPr>
    </w:p>
    <w:p w:rsidR="007A2CD3" w:rsidRDefault="00506258">
      <w:pPr>
        <w:spacing w:before="18" w:line="253" w:lineRule="auto"/>
        <w:ind w:left="103" w:right="-53" w:firstLine="1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as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er                   </w:t>
      </w:r>
      <w:r>
        <w:rPr>
          <w:rFonts w:ascii="Calibri" w:eastAsia="Calibri" w:hAnsi="Calibri" w:cs="Calibri"/>
          <w:color w:val="FFFFFF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position w:val="13"/>
          <w:sz w:val="22"/>
          <w:szCs w:val="22"/>
        </w:rPr>
        <w:t xml:space="preserve">1 </w:t>
      </w:r>
      <w:r>
        <w:rPr>
          <w:rFonts w:ascii="Calibri" w:eastAsia="Calibri" w:hAnsi="Calibri" w:cs="Calibri"/>
          <w:color w:val="FFFFFF"/>
          <w:sz w:val="22"/>
          <w:szCs w:val="22"/>
        </w:rPr>
        <w:t>reposi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</w:p>
    <w:p w:rsidR="007A2CD3" w:rsidRDefault="00506258">
      <w:pPr>
        <w:spacing w:before="5" w:line="160" w:lineRule="exact"/>
        <w:rPr>
          <w:sz w:val="17"/>
          <w:szCs w:val="17"/>
        </w:rPr>
      </w:pPr>
      <w:r>
        <w:br w:type="column"/>
      </w:r>
    </w:p>
    <w:p w:rsidR="00506258" w:rsidRDefault="00506258">
      <w:pPr>
        <w:ind w:right="-53"/>
        <w:rPr>
          <w:rFonts w:ascii="Calibri" w:eastAsia="Calibri" w:hAnsi="Calibri" w:cs="Calibri"/>
          <w:color w:val="FFFFFF"/>
          <w:sz w:val="22"/>
          <w:szCs w:val="22"/>
        </w:rPr>
      </w:pPr>
    </w:p>
    <w:p w:rsidR="007A2CD3" w:rsidRDefault="00506258">
      <w:pPr>
        <w:ind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z w:val="22"/>
          <w:szCs w:val="22"/>
        </w:rPr>
        <w:t>Featu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es</w:t>
      </w:r>
    </w:p>
    <w:p w:rsidR="007A2CD3" w:rsidRDefault="00506258">
      <w:pPr>
        <w:spacing w:before="7" w:line="140" w:lineRule="exact"/>
        <w:rPr>
          <w:sz w:val="15"/>
          <w:szCs w:val="15"/>
        </w:rPr>
      </w:pPr>
      <w:r>
        <w:br w:type="column"/>
      </w:r>
    </w:p>
    <w:p w:rsidR="00506258" w:rsidRDefault="00506258">
      <w:pPr>
        <w:rPr>
          <w:rFonts w:ascii="Calibri" w:eastAsia="Calibri" w:hAnsi="Calibri" w:cs="Calibri"/>
          <w:color w:val="FFFFFF"/>
          <w:sz w:val="22"/>
          <w:szCs w:val="22"/>
        </w:rPr>
      </w:pPr>
    </w:p>
    <w:p w:rsidR="007A2CD3" w:rsidRDefault="00506258">
      <w:pPr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460" w:bottom="280" w:left="600" w:header="720" w:footer="720" w:gutter="0"/>
          <w:cols w:num="3" w:space="720" w:equalWidth="0">
            <w:col w:w="1999" w:space="1121"/>
            <w:col w:w="780" w:space="2581"/>
            <w:col w:w="3699"/>
          </w:cols>
        </w:sectPr>
      </w:pPr>
      <w:r>
        <w:rPr>
          <w:rFonts w:ascii="Calibri" w:eastAsia="Calibri" w:hAnsi="Calibri" w:cs="Calibri"/>
          <w:color w:val="FFFFFF"/>
          <w:sz w:val="22"/>
          <w:szCs w:val="22"/>
        </w:rPr>
        <w:t>Relea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                                          </w:t>
      </w:r>
      <w:r>
        <w:rPr>
          <w:rFonts w:ascii="Calibri" w:eastAsia="Calibri" w:hAnsi="Calibri" w:cs="Calibri"/>
          <w:color w:val="FFFFFF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ep</w:t>
      </w:r>
      <w:r>
        <w:rPr>
          <w:rFonts w:ascii="Calibri" w:eastAsia="Calibri" w:hAnsi="Calibri" w:cs="Calibri"/>
          <w:color w:val="FFFFFF"/>
          <w:spacing w:val="-1"/>
          <w:position w:val="1"/>
          <w:sz w:val="22"/>
          <w:szCs w:val="22"/>
        </w:rPr>
        <w:t>lo</w:t>
      </w:r>
      <w:r>
        <w:rPr>
          <w:rFonts w:ascii="Calibri" w:eastAsia="Calibri" w:hAnsi="Calibri" w:cs="Calibri"/>
          <w:color w:val="FFFFFF"/>
          <w:position w:val="1"/>
          <w:sz w:val="22"/>
          <w:szCs w:val="22"/>
        </w:rPr>
        <w:t>y</w: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8" w:line="220" w:lineRule="exact"/>
        <w:rPr>
          <w:sz w:val="22"/>
          <w:szCs w:val="22"/>
        </w:rPr>
      </w:pPr>
    </w:p>
    <w:p w:rsidR="007A2CD3" w:rsidRDefault="00506258">
      <w:pPr>
        <w:spacing w:before="16" w:line="260" w:lineRule="exact"/>
        <w:ind w:left="213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                         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3                     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4                            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5                  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8      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6                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7A2CD3" w:rsidRDefault="007A2CD3">
      <w:pPr>
        <w:spacing w:before="3" w:line="140" w:lineRule="exact"/>
        <w:rPr>
          <w:sz w:val="14"/>
          <w:szCs w:val="14"/>
        </w:rPr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  <w:sectPr w:rsidR="007A2CD3">
          <w:type w:val="continuous"/>
          <w:pgSz w:w="12240" w:h="15840"/>
          <w:pgMar w:top="1480" w:right="1460" w:bottom="280" w:left="600" w:header="720" w:footer="720" w:gutter="0"/>
          <w:cols w:space="720"/>
        </w:sectPr>
      </w:pPr>
    </w:p>
    <w:p w:rsidR="00506258" w:rsidRDefault="00506258">
      <w:pPr>
        <w:spacing w:before="16" w:line="280" w:lineRule="exact"/>
        <w:ind w:left="3337" w:right="-58"/>
        <w:rPr>
          <w:rFonts w:ascii="Calibri" w:eastAsia="Calibri" w:hAnsi="Calibri" w:cs="Calibri"/>
          <w:color w:val="FFFFFF"/>
          <w:spacing w:val="1"/>
          <w:position w:val="3"/>
          <w:sz w:val="22"/>
          <w:szCs w:val="22"/>
        </w:rPr>
      </w:pPr>
    </w:p>
    <w:p w:rsidR="007A2CD3" w:rsidRDefault="00506258">
      <w:pPr>
        <w:spacing w:before="16" w:line="280" w:lineRule="exact"/>
        <w:ind w:left="3337" w:right="-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position w:val="3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pacing w:val="-2"/>
          <w:position w:val="3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1"/>
          <w:position w:val="3"/>
          <w:sz w:val="22"/>
          <w:szCs w:val="22"/>
        </w:rPr>
        <w:t>v</w:t>
      </w:r>
      <w:r>
        <w:rPr>
          <w:rFonts w:ascii="Calibri" w:eastAsia="Calibri" w:hAnsi="Calibri" w:cs="Calibri"/>
          <w:color w:val="FFFFFF"/>
          <w:position w:val="3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position w:val="3"/>
          <w:sz w:val="22"/>
          <w:szCs w:val="22"/>
        </w:rPr>
        <w:t>l</w:t>
      </w:r>
      <w:r>
        <w:rPr>
          <w:rFonts w:ascii="Calibri" w:eastAsia="Calibri" w:hAnsi="Calibri" w:cs="Calibri"/>
          <w:color w:val="FFFFFF"/>
          <w:spacing w:val="1"/>
          <w:position w:val="3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position w:val="3"/>
          <w:sz w:val="22"/>
          <w:szCs w:val="22"/>
        </w:rPr>
        <w:t xml:space="preserve">p                                                </w:t>
      </w:r>
      <w:r>
        <w:rPr>
          <w:rFonts w:ascii="Calibri" w:eastAsia="Calibri" w:hAnsi="Calibri" w:cs="Calibri"/>
          <w:color w:val="FFFFFF"/>
          <w:spacing w:val="9"/>
          <w:position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sting</w:t>
      </w:r>
    </w:p>
    <w:p w:rsidR="00506258" w:rsidRDefault="00506258">
      <w:pPr>
        <w:spacing w:before="16"/>
      </w:pPr>
      <w:r>
        <w:br w:type="column"/>
      </w:r>
    </w:p>
    <w:p w:rsidR="007A2CD3" w:rsidRDefault="00506258">
      <w:pPr>
        <w:spacing w:before="16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460" w:bottom="280" w:left="600" w:header="720" w:footer="720" w:gutter="0"/>
          <w:cols w:num="2" w:space="720" w:equalWidth="0">
            <w:col w:w="7169" w:space="2358"/>
            <w:col w:w="653"/>
          </w:cols>
        </w:sectPr>
      </w:pPr>
      <w:proofErr w:type="spellStart"/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z w:val="22"/>
          <w:szCs w:val="22"/>
        </w:rPr>
        <w:t>tfix</w:t>
      </w:r>
      <w:proofErr w:type="spellEnd"/>
    </w:p>
    <w:p w:rsidR="007A2CD3" w:rsidRDefault="00F82FB5">
      <w:pPr>
        <w:spacing w:line="200" w:lineRule="exact"/>
      </w:pPr>
      <w:r>
        <w:lastRenderedPageBreak/>
        <w:pict>
          <v:group id="_x0000_s1035" style="position:absolute;margin-left:16.1pt;margin-top:207.2pt;width:547.7pt;height:190pt;z-index:-251658240;mso-position-horizontal-relative:page;mso-position-vertical-relative:page" coordorigin="322,4144" coordsize="10954,3800">
            <v:shape id="_x0000_s1069" style="position:absolute;left:3106;top:4154;width:2009;height:734" coordorigin="3106,4154" coordsize="2009,734" path="m3106,4277r,489l3107,4782r25,60l3184,4881r44,8l4992,4889r76,-26l5106,4811r8,-45l5114,4277r-26,-76l5036,4163r-44,-9l3228,4154r-76,27l3114,4233r-8,44xe" fillcolor="#5b9bd4" stroked="f">
              <v:path arrowok="t"/>
            </v:shape>
            <v:shape id="_x0000_s1068" style="position:absolute;left:3106;top:4154;width:2009;height:734" coordorigin="3106,4154" coordsize="2009,734" path="m3106,4277r18,-64l3171,4169r57,-15l4992,4154r64,18l5100,4219r14,58l5114,4766r-18,64l5049,4875r-57,14l3228,4889r-64,-18l3120,4824r-14,-58l3106,4277xe" filled="f" strokecolor="#41709c" strokeweight=".96pt">
              <v:path arrowok="t"/>
            </v:shape>
            <v:shape id="_x0000_s1067" style="position:absolute;left:3300;top:7198;width:2011;height:674" coordorigin="3300,7198" coordsize="2011,674" path="m3300,7310r,450l3302,7781r31,58l3390,7870r22,2l5199,7872r62,-19l5302,7804r9,-44l5311,7310r-19,-62l5243,7207r-44,-9l3412,7198r-62,18l3309,7266r-9,44xe" fillcolor="#5b9bd4" stroked="f">
              <v:path arrowok="t"/>
            </v:shape>
            <v:shape id="_x0000_s1066" style="position:absolute;left:3300;top:7198;width:2011;height:674" coordorigin="3300,7198" coordsize="2011,674" path="m3300,7310r19,-63l3369,7206r43,-8l5199,7198r63,19l5303,7267r8,43l5311,7760r-19,63l5242,7863r-43,9l3412,7872r-63,-19l3309,7803r-9,-43l3300,7310xe" filled="f" strokecolor="#41709c" strokeweight=".96pt">
              <v:path arrowok="t"/>
            </v:shape>
            <v:shape id="_x0000_s1065" style="position:absolute;left:331;top:4154;width:1663;height:749" coordorigin="331,4154" coordsize="1663,749" path="m331,4279r,499l333,4797r26,60l412,4895r44,8l1870,4903r60,-16l1977,4843r17,-65l1994,4279r-15,-61l1934,4172r-64,-18l456,4154r-61,16l349,4215r-18,64xe" fillcolor="#5b9bd4" stroked="f">
              <v:path arrowok="t"/>
            </v:shape>
            <v:shape id="_x0000_s1064" style="position:absolute;left:331;top:4154;width:1663;height:749" coordorigin="331,4154" coordsize="1663,749" path="m331,4279r18,-64l395,4170r61,-16l1870,4154r64,18l1979,4218r15,61l1994,4778r-17,65l1930,4887r-60,16l456,4903r-64,-17l347,4839r-16,-61l331,4279xe" filled="f" strokecolor="#41709c" strokeweight=".96pt">
              <v:path arrowok="t"/>
            </v:shape>
            <v:shape id="_x0000_s1063" style="position:absolute;left:1822;top:4913;width:2242;height:2257" coordorigin="1822,4913" coordsize="2242,2257" path="m3986,7106r-14,-14l3937,7127r127,43l3986,7106xe" fillcolor="#5b9bd4" stroked="f">
              <v:path arrowok="t"/>
            </v:shape>
            <v:shape id="_x0000_s1062" style="position:absolute;left:1822;top:4913;width:2242;height:2257" coordorigin="1822,4913" coordsize="2242,2257" path="m4022,7043r-36,35l4000,7092r22,-49xe" fillcolor="#5b9bd4" stroked="f">
              <v:path arrowok="t"/>
            </v:shape>
            <v:shape id="_x0000_s1061" style="position:absolute;left:1822;top:4913;width:2242;height:2257" coordorigin="1822,4913" coordsize="2242,2257" path="m1836,4913r-14,14l3972,7092r14,14l4064,7170r-42,-127l4000,7092r-14,-14l1836,4913xe" fillcolor="#5b9bd4" stroked="f">
              <v:path arrowok="t"/>
            </v:shape>
            <v:shape id="_x0000_s1060" style="position:absolute;left:4097;top:4905;width:120;height:2280" coordorigin="4097,4905" coordsize="120,2280" path="m4147,7065r-50,-1l4154,7186r63,-119l4167,7066r-1,20l4146,7085r1,-20xe" fillcolor="#5b9bd4" stroked="f">
              <v:path arrowok="t"/>
            </v:shape>
            <v:shape id="_x0000_s1059" style="position:absolute;left:4097;top:4905;width:120;height:2280" coordorigin="4097,4905" coordsize="120,2280" path="m4146,7085r20,1l4167,7066r42,-2160l4189,4905r-42,2160l4146,7085xe" fillcolor="#5b9bd4" stroked="f">
              <v:path arrowok="t"/>
            </v:shape>
            <v:shape id="_x0000_s1058" style="position:absolute;left:6451;top:7198;width:1980;height:737" coordorigin="6451,7198" coordsize="1980,737" path="m6451,7320r,492l6452,7827r26,61l6530,7926r44,8l8308,7934r77,-26l8423,7856r8,-44l8431,7320r-26,-76l8353,7206r-45,-8l6574,7198r-76,26l6459,7276r-8,44xe" fillcolor="#5b9bd4" stroked="f">
              <v:path arrowok="t"/>
            </v:shape>
            <v:shape id="_x0000_s1057" style="position:absolute;left:6451;top:7198;width:1980;height:737" coordorigin="6451,7198" coordsize="1980,737" path="m6451,7320r18,-64l6516,7212r58,-14l8308,7198r64,18l8417,7262r14,58l8431,7812r-18,64l8366,7920r-58,14l6574,7934r-64,-18l6466,7870r-15,-58l6451,7320xe" filled="f" strokecolor="#41709c" strokeweight=".96pt">
              <v:path arrowok="t"/>
            </v:shape>
            <v:shape id="_x0000_s1056" style="position:absolute;left:6480;top:4154;width:1891;height:720" coordorigin="6480,4154" coordsize="1891,720" path="m6480,4274r,480l6481,4766r23,61l6556,4866r44,8l8251,4874r73,-24l8363,4799r8,-45l8371,4274r-24,-72l8295,4163r-44,-9l6600,4154r-72,25l6488,4230r-8,44xe" fillcolor="#5b9bd4" stroked="f">
              <v:path arrowok="t"/>
            </v:shape>
            <v:shape id="_x0000_s1055" style="position:absolute;left:6480;top:4154;width:1891;height:720" coordorigin="6480,4154" coordsize="1891,720" path="m6480,4274r18,-63l6546,4167r54,-13l8251,4154r64,19l8358,4220r13,54l8371,4754r-18,64l8305,4862r-54,12l6600,4874r-64,-18l6493,4808r-13,-54l6480,4274xe" filled="f" strokecolor="#41709c" strokeweight=".96pt">
              <v:path arrowok="t"/>
            </v:shape>
            <v:shape id="_x0000_s1054" style="position:absolute;left:4236;top:4889;width:2332;height:2287" coordorigin="4236,4889" coordsize="2332,2287" path="m4236,7162r14,14l6490,4980r14,-14l6525,5016r43,-127l6490,4952r-14,14l4236,7162xe" fillcolor="#5b9bd4" stroked="f">
              <v:path arrowok="t"/>
            </v:shape>
            <v:shape id="_x0000_s1053" style="position:absolute;left:4236;top:4889;width:2332;height:2287" coordorigin="4236,4889" coordsize="2332,2287" path="m6490,4952r78,-63l6441,4930r35,36l6490,4952xe" fillcolor="#5b9bd4" stroked="f">
              <v:path arrowok="t"/>
            </v:shape>
            <v:shape id="_x0000_s1052" style="position:absolute;left:4236;top:4889;width:2332;height:2287" coordorigin="4236,4889" coordsize="2332,2287" path="m6525,5016r-21,-50l6490,4980r35,36xe" fillcolor="#5b9bd4" stroked="f">
              <v:path arrowok="t"/>
            </v:shape>
            <v:shape id="_x0000_s1051" style="position:absolute;left:7274;top:4874;width:120;height:2340" coordorigin="7274,4874" coordsize="120,2340" path="m7324,7094r-50,l7334,7214r60,-120l7344,7094r,20l7324,7114r,-20xe" fillcolor="#5b9bd4" stroked="f">
              <v:path arrowok="t"/>
            </v:shape>
            <v:shape id="_x0000_s1050" style="position:absolute;left:7274;top:4874;width:120;height:2340" coordorigin="7274,4874" coordsize="120,2340" path="m7324,7114r20,l7344,4874r-20,l7324,7114xe" fillcolor="#5b9bd4" stroked="f">
              <v:path arrowok="t"/>
            </v:shape>
            <v:shape id="_x0000_s1049" style="position:absolute;left:9314;top:4169;width:1937;height:660" coordorigin="9314,4169" coordsize="1937,660" path="m9314,4279r,440l9316,4737r29,58l9402,4826r22,3l11141,4829r59,-17l11242,4763r9,-44l11251,4279r-17,-59l11185,4178r-44,-9l9424,4169r-59,17l9324,4235r-10,44xe" fillcolor="#5b9bd4" stroked="f">
              <v:path arrowok="t"/>
            </v:shape>
            <v:shape id="_x0000_s1048" style="position:absolute;left:9314;top:4169;width:1937;height:660" coordorigin="9314,4169" coordsize="1937,660" path="m9314,4279r20,-63l9385,4176r39,-7l11141,4169r63,20l11244,4239r7,40l11251,4719r-20,63l11181,4822r-40,7l9424,4829r-63,-20l9322,4758r-8,-39l9314,4279xe" filled="f" strokecolor="#41709c" strokeweight=".96pt">
              <v:path arrowok="t"/>
            </v:shape>
            <v:shape id="_x0000_s1047" style="position:absolute;left:9526;top:7198;width:1740;height:677" coordorigin="9526,7198" coordsize="1740,677" path="m9526,7310r,452l9528,7784r30,57l9616,7872r22,2l11153,7874r63,-19l11257,7806r9,-44l11266,7310r-20,-62l11197,7207r-44,-9l9638,7198r-62,19l9535,7266r-9,44xe" fillcolor="#5b9bd4" stroked="f">
              <v:path arrowok="t"/>
            </v:shape>
            <v:shape id="_x0000_s1046" style="position:absolute;left:9526;top:7198;width:1740;height:677" coordorigin="9526,7198" coordsize="1740,677" path="m9526,7310r19,-63l9595,7206r43,-8l11153,7198r63,19l11257,7267r9,43l11266,7762r-20,63l11196,7866r-43,8l9638,7874r-63,-19l9534,7805r-8,-43l9526,7310xe" filled="f" strokecolor="#41709c" strokeweight=".96pt">
              <v:path arrowok="t"/>
            </v:shape>
            <v:shape id="_x0000_s1045" style="position:absolute;left:7387;top:4846;width:2287;height:2347" coordorigin="7387,4846" coordsize="2287,2347" path="m7387,7179r15,14l9598,4939r14,-15l9634,4973r40,-127l9597,4910r-14,15l7387,7179xe" fillcolor="#5b9bd4" stroked="f">
              <v:path arrowok="t"/>
            </v:shape>
            <v:shape id="_x0000_s1044" style="position:absolute;left:7387;top:4846;width:2287;height:2347" coordorigin="7387,4846" coordsize="2287,2347" path="m9597,4910r77,-64l9548,4890r35,35l9597,4910xe" fillcolor="#5b9bd4" stroked="f">
              <v:path arrowok="t"/>
            </v:shape>
            <v:shape id="_x0000_s1043" style="position:absolute;left:7387;top:4846;width:2287;height:2347" coordorigin="7387,4846" coordsize="2287,2347" path="m9634,4973r-22,-49l9598,4939r36,34xe" fillcolor="#5b9bd4" stroked="f">
              <v:path arrowok="t"/>
            </v:shape>
            <v:shape id="_x0000_s1042" style="position:absolute;left:10094;top:4858;width:120;height:2355" coordorigin="10094,4858" coordsize="120,2355" path="m10144,7113r,-20l10094,7093r61,120l10144,7113xe" fillcolor="#5b9bd4" stroked="f">
              <v:path arrowok="t"/>
            </v:shape>
            <v:shape id="_x0000_s1041" style="position:absolute;left:10094;top:4858;width:120;height:2355" coordorigin="10094,4858" coordsize="120,2355" path="m10214,7092r-50,1l10164,7113r50,-21xe" fillcolor="#5b9bd4" stroked="f">
              <v:path arrowok="t"/>
            </v:shape>
            <v:shape id="_x0000_s1040" style="position:absolute;left:10094;top:4858;width:120;height:2355" coordorigin="10094,4858" coordsize="120,2355" path="m10150,4858r-20,l10144,7093r,20l10155,7213r59,-121l10164,7113r,-20l10150,4858xe" fillcolor="#5b9bd4" stroked="f">
              <v:path arrowok="t"/>
            </v:shape>
            <v:shape id="_x0000_s1039" style="position:absolute;left:8234;top:4860;width:1389;height:2405" coordorigin="8234,4860" coordsize="1389,2405" path="m8276,4952r-42,-92l8242,4994r44,-25l8276,4952xe" fillcolor="#5b9bd4" stroked="f">
              <v:path arrowok="t"/>
            </v:shape>
            <v:shape id="_x0000_s1038" style="position:absolute;left:8234;top:4860;width:1389;height:2405" coordorigin="8234,4860" coordsize="1389,2405" path="m8293,4942r-7,27l9606,7265r17,-10l8303,4959r43,-25l8234,4860r42,92l8286,4969r7,-27xe" fillcolor="#5b9bd4" stroked="f">
              <v:path arrowok="t"/>
            </v:shape>
            <v:shape id="_x0000_s1037" style="position:absolute;left:1980;top:4478;width:1110;height:97" coordorigin="1980,4478" coordsize="1110,97" path="m2100,4499r990,27l3090,4506r-990,-27l2080,4478r,20l2100,4499xe" fillcolor="#5b9bd4" stroked="f">
              <v:path arrowok="t"/>
            </v:shape>
            <v:shape id="_x0000_s1036" style="position:absolute;left:1980;top:4478;width:1110;height:97" coordorigin="1980,4478" coordsize="1110,97" path="m2100,4479r2,-50l1980,4486r118,63l2100,4499r-20,-1l2080,4478r20,1xe" fillcolor="#5b9bd4" stroked="f">
              <v:path arrowok="t"/>
            </v:shape>
            <w10:wrap anchorx="page" anchory="page"/>
          </v:group>
        </w:pict>
      </w: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line="200" w:lineRule="exact"/>
      </w:pPr>
    </w:p>
    <w:p w:rsidR="007A2CD3" w:rsidRDefault="007A2CD3">
      <w:pPr>
        <w:spacing w:before="2" w:line="260" w:lineRule="exact"/>
        <w:rPr>
          <w:sz w:val="26"/>
          <w:szCs w:val="26"/>
        </w:rPr>
      </w:pPr>
    </w:p>
    <w:p w:rsidR="007A2CD3" w:rsidRDefault="00506258">
      <w:pPr>
        <w:spacing w:before="16" w:line="260" w:lineRule="exact"/>
        <w:ind w:left="8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s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f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:</w:t>
      </w:r>
    </w:p>
    <w:p w:rsidR="007A2CD3" w:rsidRDefault="007A2CD3">
      <w:pPr>
        <w:spacing w:line="160" w:lineRule="exact"/>
        <w:rPr>
          <w:sz w:val="17"/>
          <w:szCs w:val="17"/>
        </w:rPr>
      </w:pPr>
    </w:p>
    <w:p w:rsidR="007A2CD3" w:rsidRDefault="00506258">
      <w:pPr>
        <w:spacing w:before="16" w:line="257" w:lineRule="auto"/>
        <w:ind w:left="1560" w:right="78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featu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shed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 reposi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A2CD3" w:rsidRDefault="00506258">
      <w:pPr>
        <w:spacing w:before="2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reposi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lled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ch.</w:t>
      </w:r>
    </w:p>
    <w:p w:rsidR="007A2CD3" w:rsidRDefault="00506258">
      <w:pPr>
        <w:spacing w:before="22" w:line="259" w:lineRule="auto"/>
        <w:ind w:left="1560" w:right="14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 fea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erged 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 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ll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ch.</w:t>
      </w:r>
    </w:p>
    <w:p w:rsidR="007A2CD3" w:rsidRDefault="00506258">
      <w:pPr>
        <w:spacing w:line="260" w:lineRule="exact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4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ed fe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res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no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 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le</w:t>
      </w:r>
      <w:r>
        <w:rPr>
          <w:rFonts w:ascii="Calibri" w:eastAsia="Calibri" w:hAnsi="Calibri" w:cs="Calibri"/>
          <w:position w:val="1"/>
          <w:sz w:val="22"/>
          <w:szCs w:val="22"/>
        </w:rPr>
        <w:t>ase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ch.</w:t>
      </w:r>
    </w:p>
    <w:p w:rsidR="007A2CD3" w:rsidRDefault="00506258">
      <w:pPr>
        <w:spacing w:before="22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7A2CD3" w:rsidRDefault="00506258">
      <w:pPr>
        <w:spacing w:before="22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rel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dep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ch.</w:t>
      </w:r>
    </w:p>
    <w:p w:rsidR="007A2CD3" w:rsidRDefault="00506258">
      <w:pPr>
        <w:spacing w:before="22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es,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tfix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7A2CD3" w:rsidRDefault="00506258">
      <w:pPr>
        <w:spacing w:before="19" w:line="259" w:lineRule="auto"/>
        <w:ind w:left="1560" w:right="797" w:hanging="360"/>
        <w:rPr>
          <w:rFonts w:ascii="Calibri" w:eastAsia="Calibri" w:hAnsi="Calibri" w:cs="Calibri"/>
          <w:sz w:val="22"/>
          <w:szCs w:val="22"/>
        </w:rPr>
        <w:sectPr w:rsidR="007A2CD3">
          <w:type w:val="continuous"/>
          <w:pgSz w:w="12240" w:h="15840"/>
          <w:pgMar w:top="1480" w:right="1460" w:bottom="280" w:left="60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tfix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ced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elease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dep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ed 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the cust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er.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lastRenderedPageBreak/>
        <w:t xml:space="preserve">Initially created a remote repository called RemoteRepo.git using following command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init –bare</w:t>
      </w:r>
      <w:r w:rsidRPr="00D90E1B">
        <w:rPr>
          <w:rFonts w:asciiTheme="minorHAnsi" w:hAnsiTheme="minorHAnsi"/>
          <w:sz w:val="22"/>
          <w:szCs w:val="22"/>
        </w:rPr>
        <w:t xml:space="preserve">, by inside RemoteRepo.git directory.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Now I have created a local repository for user1 called Localrepo1 and added Tetris games files to it using following commands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init</w:t>
      </w:r>
      <w:r w:rsidRPr="00D90E1B">
        <w:rPr>
          <w:rFonts w:asciiTheme="minorHAnsi" w:hAnsiTheme="minorHAnsi"/>
          <w:sz w:val="22"/>
          <w:szCs w:val="22"/>
        </w:rPr>
        <w:t xml:space="preserve"> (inside Localrepo1 directory)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Added Tetris project files manually inside the directory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Then adding those files to </w:t>
      </w:r>
      <w:proofErr w:type="spellStart"/>
      <w:r w:rsidRPr="00D90E1B">
        <w:rPr>
          <w:rFonts w:asciiTheme="minorHAnsi" w:hAnsiTheme="minorHAnsi"/>
          <w:sz w:val="22"/>
          <w:szCs w:val="22"/>
        </w:rPr>
        <w:t>git</w:t>
      </w:r>
      <w:proofErr w:type="spellEnd"/>
      <w:r w:rsidRPr="00D90E1B">
        <w:rPr>
          <w:rFonts w:asciiTheme="minorHAnsi" w:hAnsiTheme="minorHAnsi"/>
          <w:sz w:val="22"/>
          <w:szCs w:val="22"/>
        </w:rPr>
        <w:t xml:space="preserve"> using following commands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add *</w:t>
      </w:r>
      <w:r w:rsidRPr="00D90E1B">
        <w:rPr>
          <w:rFonts w:asciiTheme="minorHAnsi" w:hAnsiTheme="minorHAnsi"/>
          <w:sz w:val="22"/>
          <w:szCs w:val="22"/>
        </w:rPr>
        <w:t xml:space="preserve"> , later this command user1 </w:t>
      </w:r>
      <w:proofErr w:type="spellStart"/>
      <w:r w:rsidRPr="00D90E1B">
        <w:rPr>
          <w:rFonts w:asciiTheme="minorHAnsi" w:hAnsiTheme="minorHAnsi"/>
          <w:sz w:val="22"/>
          <w:szCs w:val="22"/>
        </w:rPr>
        <w:t>commited</w:t>
      </w:r>
      <w:proofErr w:type="spellEnd"/>
      <w:r w:rsidRPr="00D90E1B">
        <w:rPr>
          <w:rFonts w:asciiTheme="minorHAnsi" w:hAnsiTheme="minorHAnsi"/>
          <w:sz w:val="22"/>
          <w:szCs w:val="22"/>
        </w:rPr>
        <w:t xml:space="preserve"> his changes and pushed it to repository. 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commit –m</w:t>
      </w:r>
      <w:r w:rsidRPr="00D90E1B">
        <w:rPr>
          <w:rFonts w:asciiTheme="minorHAnsi" w:hAnsiTheme="minorHAnsi"/>
          <w:sz w:val="22"/>
          <w:szCs w:val="22"/>
        </w:rPr>
        <w:t xml:space="preserve"> “First Commit of Tetris Game Code Repository”.</w:t>
      </w:r>
    </w:p>
    <w:p w:rsidR="00D90E1B" w:rsidRPr="00D90E1B" w:rsidRDefault="00D90E1B" w:rsidP="00D90E1B">
      <w:pPr>
        <w:spacing w:line="480" w:lineRule="auto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remote add origin file:///C/Users/</w:t>
      </w:r>
      <w:r>
        <w:rPr>
          <w:rFonts w:asciiTheme="minorHAnsi" w:hAnsiTheme="minorHAnsi"/>
          <w:b/>
          <w:sz w:val="22"/>
          <w:szCs w:val="22"/>
        </w:rPr>
        <w:t>Phanideep</w:t>
      </w:r>
      <w:r w:rsidRPr="00D90E1B">
        <w:rPr>
          <w:rFonts w:asciiTheme="minorHAnsi" w:hAnsiTheme="minorHAnsi"/>
          <w:b/>
          <w:sz w:val="22"/>
          <w:szCs w:val="22"/>
        </w:rPr>
        <w:t>/Documents/GitHub/RemoteRepo.git</w:t>
      </w:r>
    </w:p>
    <w:p w:rsidR="00D90E1B" w:rsidRPr="00D90E1B" w:rsidRDefault="00D90E1B" w:rsidP="00D90E1B">
      <w:pPr>
        <w:spacing w:line="480" w:lineRule="auto"/>
        <w:ind w:left="3600" w:firstLine="720"/>
        <w:rPr>
          <w:rFonts w:asciiTheme="minorHAnsi" w:hAnsiTheme="minorHAnsi"/>
          <w:b/>
          <w:sz w:val="22"/>
          <w:szCs w:val="22"/>
        </w:rPr>
      </w:pP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gramStart"/>
      <w:r w:rsidRPr="00D90E1B">
        <w:rPr>
          <w:rFonts w:asciiTheme="minorHAnsi" w:hAnsiTheme="minorHAnsi"/>
          <w:sz w:val="22"/>
          <w:szCs w:val="22"/>
        </w:rPr>
        <w:t>now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 pushing it to master branch of remote repo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push origin master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All right now couple of developers were added to the team they are user2 and user3.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They will clone the </w:t>
      </w:r>
      <w:proofErr w:type="spellStart"/>
      <w:r w:rsidRPr="00D90E1B">
        <w:rPr>
          <w:rFonts w:asciiTheme="minorHAnsi" w:hAnsiTheme="minorHAnsi"/>
          <w:sz w:val="22"/>
          <w:szCs w:val="22"/>
        </w:rPr>
        <w:t>remore</w:t>
      </w:r>
      <w:proofErr w:type="spellEnd"/>
      <w:r w:rsidRPr="00D90E1B">
        <w:rPr>
          <w:rFonts w:asciiTheme="minorHAnsi" w:hAnsiTheme="minorHAnsi"/>
          <w:sz w:val="22"/>
          <w:szCs w:val="22"/>
        </w:rPr>
        <w:t xml:space="preserve"> repository using following commands </w:t>
      </w:r>
      <w:proofErr w:type="gramStart"/>
      <w:r w:rsidRPr="00D90E1B">
        <w:rPr>
          <w:rFonts w:asciiTheme="minorHAnsi" w:hAnsiTheme="minorHAnsi"/>
          <w:sz w:val="22"/>
          <w:szCs w:val="22"/>
        </w:rPr>
        <w:t>respectively(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please go out of other user directory while executing below commands)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User2 Clone: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clone file:///C/Users/Phanideep/Documents/GitHub/RemoteRepo.git Localrepo2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User3 Clone: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clone file:///C/Users/Phanideep/Documents/GitHub/RemoteRepo.git Localrepo3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User2 made changes to Tetris.java and pushed to origin master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status -v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add BoardPanel.java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commit -m</w:t>
      </w:r>
      <w:r w:rsidRPr="00D90E1B">
        <w:rPr>
          <w:rFonts w:asciiTheme="minorHAnsi" w:hAnsiTheme="minorHAnsi"/>
          <w:sz w:val="22"/>
          <w:szCs w:val="22"/>
        </w:rPr>
        <w:t xml:space="preserve"> "Fixed an problem in score of </w:t>
      </w:r>
      <w:proofErr w:type="spellStart"/>
      <w:r w:rsidRPr="00D90E1B">
        <w:rPr>
          <w:rFonts w:asciiTheme="minorHAnsi" w:hAnsiTheme="minorHAnsi"/>
          <w:sz w:val="22"/>
          <w:szCs w:val="22"/>
        </w:rPr>
        <w:t>tetris</w:t>
      </w:r>
      <w:proofErr w:type="spellEnd"/>
      <w:r w:rsidRPr="00D90E1B">
        <w:rPr>
          <w:rFonts w:asciiTheme="minorHAnsi" w:hAnsiTheme="minorHAnsi"/>
          <w:sz w:val="22"/>
          <w:szCs w:val="22"/>
        </w:rPr>
        <w:t xml:space="preserve"> game"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push origin master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lastRenderedPageBreak/>
        <w:t xml:space="preserve">Now, user3 started working on his code he doesn't know master has been changed and without taking update he also fixed the same issue in BoardPanel.java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status -v</w:t>
      </w:r>
      <w:r w:rsidRPr="00D90E1B">
        <w:rPr>
          <w:rFonts w:asciiTheme="minorHAnsi" w:hAnsiTheme="minorHAnsi"/>
          <w:sz w:val="22"/>
          <w:szCs w:val="22"/>
        </w:rPr>
        <w:t xml:space="preserve"> user3 has changed BoardPanel.java file.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gramStart"/>
      <w:r w:rsidRPr="00D90E1B">
        <w:rPr>
          <w:rFonts w:asciiTheme="minorHAnsi" w:hAnsiTheme="minorHAnsi"/>
          <w:sz w:val="22"/>
          <w:szCs w:val="22"/>
        </w:rPr>
        <w:t>now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 user3 stages the file to commit and push to origin master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add BoardPanel.java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commit -m</w:t>
      </w:r>
      <w:r w:rsidRPr="00D90E1B">
        <w:rPr>
          <w:rFonts w:asciiTheme="minorHAnsi" w:hAnsiTheme="minorHAnsi"/>
          <w:sz w:val="22"/>
          <w:szCs w:val="22"/>
        </w:rPr>
        <w:t xml:space="preserve"> "User3: fixed Board panel issue”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Now, at this point we will an error saying we need to take update from master before pushing code to it, because master in remote is ahead of one commit than user3.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To solve this we will fetch master with remote and merge will merge the changes to local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fetch origin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merge origin/master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Above two </w:t>
      </w:r>
      <w:proofErr w:type="gramStart"/>
      <w:r w:rsidRPr="00D90E1B">
        <w:rPr>
          <w:rFonts w:asciiTheme="minorHAnsi" w:hAnsiTheme="minorHAnsi"/>
          <w:sz w:val="22"/>
          <w:szCs w:val="22"/>
        </w:rPr>
        <w:t>command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 solves the problem.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Now, user3 again can user push command to push his changes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push origin master</w:t>
      </w:r>
      <w:r w:rsidRPr="00D90E1B">
        <w:rPr>
          <w:rFonts w:asciiTheme="minorHAnsi" w:hAnsiTheme="minorHAnsi"/>
          <w:sz w:val="22"/>
          <w:szCs w:val="22"/>
        </w:rPr>
        <w:t xml:space="preserve">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Now user1 will create remote development branch, as there is only one copy of master branch </w:t>
      </w:r>
      <w:proofErr w:type="gramStart"/>
      <w:r w:rsidRPr="00D90E1B">
        <w:rPr>
          <w:rFonts w:asciiTheme="minorHAnsi" w:hAnsiTheme="minorHAnsi"/>
          <w:sz w:val="22"/>
          <w:szCs w:val="22"/>
        </w:rPr>
        <w:t>So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 user1 will pull the new code and creates a development branch locally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r w:rsidRPr="00D90E1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pull origin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checkout -b development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>Now to create a remote tracking bra</w:t>
      </w:r>
      <w:r>
        <w:rPr>
          <w:rFonts w:asciiTheme="minorHAnsi" w:hAnsiTheme="minorHAnsi"/>
          <w:sz w:val="22"/>
          <w:szCs w:val="22"/>
        </w:rPr>
        <w:t>n</w:t>
      </w:r>
      <w:r w:rsidRPr="00D90E1B">
        <w:rPr>
          <w:rFonts w:asciiTheme="minorHAnsi" w:hAnsiTheme="minorHAnsi"/>
          <w:sz w:val="22"/>
          <w:szCs w:val="22"/>
        </w:rPr>
        <w:t xml:space="preserve">ch </w:t>
      </w:r>
      <w:proofErr w:type="spellStart"/>
      <w:r w:rsidRPr="00D90E1B">
        <w:rPr>
          <w:rFonts w:asciiTheme="minorHAnsi" w:hAnsiTheme="minorHAnsi"/>
          <w:sz w:val="22"/>
          <w:szCs w:val="22"/>
        </w:rPr>
        <w:t>i</w:t>
      </w:r>
      <w:proofErr w:type="spellEnd"/>
      <w:r w:rsidRPr="00D90E1B">
        <w:rPr>
          <w:rFonts w:asciiTheme="minorHAnsi" w:hAnsiTheme="minorHAnsi"/>
          <w:sz w:val="22"/>
          <w:szCs w:val="22"/>
        </w:rPr>
        <w:t xml:space="preserve"> used following command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push origin development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To see above changes use </w:t>
      </w:r>
      <w:proofErr w:type="spell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r w:rsidRPr="00D90E1B">
        <w:rPr>
          <w:rFonts w:asciiTheme="minorHAnsi" w:hAnsiTheme="minorHAnsi"/>
          <w:b/>
          <w:sz w:val="22"/>
          <w:szCs w:val="22"/>
        </w:rPr>
        <w:t xml:space="preserve"> remote show origin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>Now other developers start using the development bra</w:t>
      </w:r>
      <w:r>
        <w:rPr>
          <w:rFonts w:asciiTheme="minorHAnsi" w:hAnsiTheme="minorHAnsi"/>
          <w:sz w:val="22"/>
          <w:szCs w:val="22"/>
        </w:rPr>
        <w:t>n</w:t>
      </w:r>
      <w:r w:rsidRPr="00D90E1B">
        <w:rPr>
          <w:rFonts w:asciiTheme="minorHAnsi" w:hAnsiTheme="minorHAnsi"/>
          <w:sz w:val="22"/>
          <w:szCs w:val="22"/>
        </w:rPr>
        <w:t xml:space="preserve">ch, they can track it remotely.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fetch origin</w:t>
      </w:r>
      <w:r w:rsidRPr="00D90E1B">
        <w:rPr>
          <w:rFonts w:asciiTheme="minorHAnsi" w:hAnsiTheme="minorHAnsi"/>
          <w:sz w:val="22"/>
          <w:szCs w:val="22"/>
        </w:rPr>
        <w:t xml:space="preserve">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checkout -b dev origin/development</w:t>
      </w:r>
      <w:r w:rsidRPr="00D90E1B">
        <w:rPr>
          <w:rFonts w:asciiTheme="minorHAnsi" w:hAnsiTheme="minorHAnsi"/>
          <w:sz w:val="22"/>
          <w:szCs w:val="22"/>
        </w:rPr>
        <w:t xml:space="preserve">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Now user2 made some changes in development branch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sz w:val="22"/>
          <w:szCs w:val="22"/>
        </w:rPr>
        <w:t xml:space="preserve"> status -v to see modified files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lastRenderedPageBreak/>
        <w:t xml:space="preserve">Now user2 will merge with his master branch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checkout</w:t>
      </w:r>
      <w:r w:rsidRPr="00D90E1B">
        <w:rPr>
          <w:rFonts w:asciiTheme="minorHAnsi" w:hAnsiTheme="minorHAnsi"/>
          <w:sz w:val="22"/>
          <w:szCs w:val="22"/>
        </w:rPr>
        <w:t xml:space="preserve"> </w:t>
      </w:r>
      <w:r w:rsidRPr="00D90E1B">
        <w:rPr>
          <w:rFonts w:asciiTheme="minorHAnsi" w:hAnsiTheme="minorHAnsi"/>
          <w:b/>
          <w:sz w:val="22"/>
          <w:szCs w:val="22"/>
        </w:rPr>
        <w:t>master</w:t>
      </w:r>
      <w:r w:rsidRPr="00D90E1B">
        <w:rPr>
          <w:rFonts w:asciiTheme="minorHAnsi" w:hAnsiTheme="minorHAnsi"/>
          <w:sz w:val="22"/>
          <w:szCs w:val="22"/>
        </w:rPr>
        <w:t xml:space="preserve">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merge dev 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r w:rsidRPr="00D90E1B">
        <w:rPr>
          <w:rFonts w:asciiTheme="minorHAnsi" w:hAnsiTheme="minorHAnsi"/>
          <w:sz w:val="22"/>
          <w:szCs w:val="22"/>
        </w:rPr>
        <w:t xml:space="preserve">That's how user2 got user1 code got merged into local master.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sz w:val="22"/>
          <w:szCs w:val="22"/>
        </w:rPr>
      </w:pPr>
      <w:proofErr w:type="gramStart"/>
      <w:r w:rsidRPr="00D90E1B">
        <w:rPr>
          <w:rFonts w:asciiTheme="minorHAnsi" w:hAnsiTheme="minorHAnsi"/>
          <w:sz w:val="22"/>
          <w:szCs w:val="22"/>
        </w:rPr>
        <w:t>now</w:t>
      </w:r>
      <w:proofErr w:type="gramEnd"/>
      <w:r w:rsidRPr="00D90E1B">
        <w:rPr>
          <w:rFonts w:asciiTheme="minorHAnsi" w:hAnsiTheme="minorHAnsi"/>
          <w:sz w:val="22"/>
          <w:szCs w:val="22"/>
        </w:rPr>
        <w:t xml:space="preserve"> user2 will push local master to remote using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r w:rsidRPr="00D90E1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fetch origin 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merge origin/master</w:t>
      </w:r>
    </w:p>
    <w:p w:rsidR="00D90E1B" w:rsidRPr="00D90E1B" w:rsidRDefault="00D90E1B" w:rsidP="00D90E1B">
      <w:pPr>
        <w:spacing w:line="480" w:lineRule="auto"/>
        <w:rPr>
          <w:rFonts w:asciiTheme="minorHAnsi" w:hAnsiTheme="minorHAnsi"/>
          <w:b/>
          <w:sz w:val="22"/>
          <w:szCs w:val="22"/>
        </w:rPr>
      </w:pPr>
      <w:r w:rsidRPr="00D90E1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proofErr w:type="gramStart"/>
      <w:r w:rsidRPr="00D90E1B">
        <w:rPr>
          <w:rFonts w:asciiTheme="minorHAnsi" w:hAnsiTheme="minorHAnsi"/>
          <w:b/>
          <w:sz w:val="22"/>
          <w:szCs w:val="22"/>
        </w:rPr>
        <w:t>git</w:t>
      </w:r>
      <w:proofErr w:type="spellEnd"/>
      <w:proofErr w:type="gramEnd"/>
      <w:r w:rsidRPr="00D90E1B">
        <w:rPr>
          <w:rFonts w:asciiTheme="minorHAnsi" w:hAnsiTheme="minorHAnsi"/>
          <w:b/>
          <w:sz w:val="22"/>
          <w:szCs w:val="22"/>
        </w:rPr>
        <w:t xml:space="preserve"> push origin master.</w:t>
      </w:r>
    </w:p>
    <w:p w:rsidR="007A2CD3" w:rsidRPr="00D90E1B" w:rsidRDefault="007A2CD3" w:rsidP="00D90E1B">
      <w:pPr>
        <w:spacing w:before="57" w:line="480" w:lineRule="auto"/>
        <w:ind w:left="100"/>
        <w:rPr>
          <w:rFonts w:asciiTheme="minorHAnsi" w:hAnsiTheme="minorHAnsi"/>
          <w:sz w:val="22"/>
          <w:szCs w:val="22"/>
        </w:rPr>
      </w:pPr>
    </w:p>
    <w:sectPr w:rsidR="007A2CD3" w:rsidRPr="00D90E1B" w:rsidSect="00D90E1B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D5F6E"/>
    <w:multiLevelType w:val="multilevel"/>
    <w:tmpl w:val="0E5C34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CD3"/>
    <w:rsid w:val="00506258"/>
    <w:rsid w:val="007A2CD3"/>
    <w:rsid w:val="00D90E1B"/>
    <w:rsid w:val="00F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PHANIDEEP SALAPAKA</cp:lastModifiedBy>
  <cp:revision>3</cp:revision>
  <dcterms:created xsi:type="dcterms:W3CDTF">2015-12-15T19:47:00Z</dcterms:created>
  <dcterms:modified xsi:type="dcterms:W3CDTF">2015-12-15T20:24:00Z</dcterms:modified>
</cp:coreProperties>
</file>